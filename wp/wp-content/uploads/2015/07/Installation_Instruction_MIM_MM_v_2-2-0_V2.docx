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69E6" w:rsidRDefault="008F668A">
      <w:pPr>
        <w:pStyle w:val="BodyText"/>
        <w:spacing w:before="360"/>
      </w:pPr>
      <w:r>
        <w:rPr>
          <w:caps/>
          <w:color w:val="000000"/>
          <w:szCs w:val="22"/>
        </w:rPr>
        <w:t>indice</w:t>
      </w:r>
    </w:p>
    <w:p w:rsidR="00574559" w:rsidRDefault="008F668A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3624146" w:history="1">
        <w:r w:rsidR="00574559" w:rsidRPr="00F269CB">
          <w:rPr>
            <w:rStyle w:val="Hyperlink"/>
            <w:rFonts w:ascii="Times New Roman" w:hAnsi="Times New Roman" w:cs="Times New Roman"/>
            <w:noProof/>
          </w:rPr>
          <w:t>1</w:t>
        </w:r>
        <w:r w:rsidR="0057455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it-IT"/>
          </w:rPr>
          <w:tab/>
        </w:r>
        <w:r w:rsidR="00574559" w:rsidRPr="00F269CB">
          <w:rPr>
            <w:rStyle w:val="Hyperlink"/>
            <w:rFonts w:ascii="Times New Roman" w:hAnsi="Times New Roman" w:cs="Times New Roman"/>
            <w:noProof/>
          </w:rPr>
          <w:t>Istruzioni di Rilascio</w:t>
        </w:r>
        <w:r w:rsidR="00574559">
          <w:rPr>
            <w:noProof/>
            <w:webHidden/>
          </w:rPr>
          <w:tab/>
        </w:r>
        <w:r w:rsidR="00574559">
          <w:rPr>
            <w:noProof/>
            <w:webHidden/>
          </w:rPr>
          <w:fldChar w:fldCharType="begin"/>
        </w:r>
        <w:r w:rsidR="00574559">
          <w:rPr>
            <w:noProof/>
            <w:webHidden/>
          </w:rPr>
          <w:instrText xml:space="preserve"> PAGEREF _Toc423624146 \h </w:instrText>
        </w:r>
        <w:r w:rsidR="00574559">
          <w:rPr>
            <w:noProof/>
            <w:webHidden/>
          </w:rPr>
        </w:r>
        <w:r w:rsidR="00574559">
          <w:rPr>
            <w:noProof/>
            <w:webHidden/>
          </w:rPr>
          <w:fldChar w:fldCharType="separate"/>
        </w:r>
        <w:r w:rsidR="00574559">
          <w:rPr>
            <w:noProof/>
            <w:webHidden/>
          </w:rPr>
          <w:t>2</w:t>
        </w:r>
        <w:r w:rsidR="00574559">
          <w:rPr>
            <w:noProof/>
            <w:webHidden/>
          </w:rPr>
          <w:fldChar w:fldCharType="end"/>
        </w:r>
      </w:hyperlink>
    </w:p>
    <w:p w:rsidR="00574559" w:rsidRDefault="00907173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423624147" w:history="1">
        <w:r w:rsidR="00574559" w:rsidRPr="00F269CB">
          <w:rPr>
            <w:rStyle w:val="Hyperlink"/>
            <w:noProof/>
          </w:rPr>
          <w:t>1.1</w:t>
        </w:r>
        <w:r w:rsidR="00574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it-IT"/>
          </w:rPr>
          <w:tab/>
        </w:r>
        <w:r w:rsidR="00574559" w:rsidRPr="00F269CB">
          <w:rPr>
            <w:rStyle w:val="Hyperlink"/>
            <w:rFonts w:ascii="Times New Roman" w:hAnsi="Times New Roman" w:cs="Times New Roman"/>
            <w:noProof/>
          </w:rPr>
          <w:t>Sequenza rilascio, comunicazioni e Responsabilità</w:t>
        </w:r>
        <w:r w:rsidR="00574559">
          <w:rPr>
            <w:noProof/>
            <w:webHidden/>
          </w:rPr>
          <w:tab/>
        </w:r>
        <w:r w:rsidR="00574559">
          <w:rPr>
            <w:noProof/>
            <w:webHidden/>
          </w:rPr>
          <w:fldChar w:fldCharType="begin"/>
        </w:r>
        <w:r w:rsidR="00574559">
          <w:rPr>
            <w:noProof/>
            <w:webHidden/>
          </w:rPr>
          <w:instrText xml:space="preserve"> PAGEREF _Toc423624147 \h </w:instrText>
        </w:r>
        <w:r w:rsidR="00574559">
          <w:rPr>
            <w:noProof/>
            <w:webHidden/>
          </w:rPr>
        </w:r>
        <w:r w:rsidR="00574559">
          <w:rPr>
            <w:noProof/>
            <w:webHidden/>
          </w:rPr>
          <w:fldChar w:fldCharType="separate"/>
        </w:r>
        <w:r w:rsidR="00574559">
          <w:rPr>
            <w:noProof/>
            <w:webHidden/>
          </w:rPr>
          <w:t>2</w:t>
        </w:r>
        <w:r w:rsidR="00574559">
          <w:rPr>
            <w:noProof/>
            <w:webHidden/>
          </w:rPr>
          <w:fldChar w:fldCharType="end"/>
        </w:r>
      </w:hyperlink>
    </w:p>
    <w:p w:rsidR="00574559" w:rsidRDefault="00907173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it-IT"/>
        </w:rPr>
      </w:pPr>
      <w:hyperlink w:anchor="_Toc423624148" w:history="1">
        <w:r w:rsidR="00574559" w:rsidRPr="00F269CB">
          <w:rPr>
            <w:rStyle w:val="Hyperlink"/>
            <w:rFonts w:ascii="Times New Roman" w:hAnsi="Times New Roman" w:cs="Times New Roman"/>
            <w:noProof/>
          </w:rPr>
          <w:t>2</w:t>
        </w:r>
        <w:r w:rsidR="0057455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it-IT"/>
          </w:rPr>
          <w:tab/>
        </w:r>
        <w:r w:rsidR="00574559" w:rsidRPr="00F269CB">
          <w:rPr>
            <w:rStyle w:val="Hyperlink"/>
            <w:rFonts w:ascii="Times New Roman" w:hAnsi="Times New Roman" w:cs="Times New Roman"/>
            <w:noProof/>
          </w:rPr>
          <w:t>Definizione ambienti MIM</w:t>
        </w:r>
        <w:r w:rsidR="00574559">
          <w:rPr>
            <w:noProof/>
            <w:webHidden/>
          </w:rPr>
          <w:tab/>
        </w:r>
        <w:r w:rsidR="00574559">
          <w:rPr>
            <w:noProof/>
            <w:webHidden/>
          </w:rPr>
          <w:fldChar w:fldCharType="begin"/>
        </w:r>
        <w:r w:rsidR="00574559">
          <w:rPr>
            <w:noProof/>
            <w:webHidden/>
          </w:rPr>
          <w:instrText xml:space="preserve"> PAGEREF _Toc423624148 \h </w:instrText>
        </w:r>
        <w:r w:rsidR="00574559">
          <w:rPr>
            <w:noProof/>
            <w:webHidden/>
          </w:rPr>
        </w:r>
        <w:r w:rsidR="00574559">
          <w:rPr>
            <w:noProof/>
            <w:webHidden/>
          </w:rPr>
          <w:fldChar w:fldCharType="separate"/>
        </w:r>
        <w:r w:rsidR="00574559">
          <w:rPr>
            <w:noProof/>
            <w:webHidden/>
          </w:rPr>
          <w:t>2</w:t>
        </w:r>
        <w:r w:rsidR="00574559">
          <w:rPr>
            <w:noProof/>
            <w:webHidden/>
          </w:rPr>
          <w:fldChar w:fldCharType="end"/>
        </w:r>
      </w:hyperlink>
    </w:p>
    <w:p w:rsidR="00574559" w:rsidRDefault="00907173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it-IT"/>
        </w:rPr>
      </w:pPr>
      <w:hyperlink w:anchor="_Toc423624149" w:history="1">
        <w:r w:rsidR="00574559" w:rsidRPr="00F269CB">
          <w:rPr>
            <w:rStyle w:val="Hyperlink"/>
            <w:rFonts w:ascii="Times New Roman" w:hAnsi="Times New Roman" w:cs="Times New Roman"/>
            <w:noProof/>
          </w:rPr>
          <w:t>3</w:t>
        </w:r>
        <w:r w:rsidR="0057455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it-IT"/>
          </w:rPr>
          <w:tab/>
        </w:r>
        <w:r w:rsidR="00574559" w:rsidRPr="00F269CB">
          <w:rPr>
            <w:rStyle w:val="Hyperlink"/>
            <w:rFonts w:ascii="Times New Roman" w:hAnsi="Times New Roman" w:cs="Times New Roman"/>
            <w:noProof/>
          </w:rPr>
          <w:t>Cambio Parametri Jboss ISTANZE MassMarket</w:t>
        </w:r>
        <w:r w:rsidR="00574559">
          <w:rPr>
            <w:noProof/>
            <w:webHidden/>
          </w:rPr>
          <w:tab/>
        </w:r>
        <w:r w:rsidR="00574559">
          <w:rPr>
            <w:noProof/>
            <w:webHidden/>
          </w:rPr>
          <w:fldChar w:fldCharType="begin"/>
        </w:r>
        <w:r w:rsidR="00574559">
          <w:rPr>
            <w:noProof/>
            <w:webHidden/>
          </w:rPr>
          <w:instrText xml:space="preserve"> PAGEREF _Toc423624149 \h </w:instrText>
        </w:r>
        <w:r w:rsidR="00574559">
          <w:rPr>
            <w:noProof/>
            <w:webHidden/>
          </w:rPr>
        </w:r>
        <w:r w:rsidR="00574559">
          <w:rPr>
            <w:noProof/>
            <w:webHidden/>
          </w:rPr>
          <w:fldChar w:fldCharType="separate"/>
        </w:r>
        <w:r w:rsidR="00574559">
          <w:rPr>
            <w:noProof/>
            <w:webHidden/>
          </w:rPr>
          <w:t>3</w:t>
        </w:r>
        <w:r w:rsidR="00574559">
          <w:rPr>
            <w:noProof/>
            <w:webHidden/>
          </w:rPr>
          <w:fldChar w:fldCharType="end"/>
        </w:r>
      </w:hyperlink>
    </w:p>
    <w:p w:rsidR="00574559" w:rsidRDefault="00907173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423624150" w:history="1">
        <w:r w:rsidR="00574559" w:rsidRPr="00F269CB">
          <w:rPr>
            <w:rStyle w:val="Hyperlink"/>
            <w:rFonts w:ascii="Times New Roman" w:hAnsi="Times New Roman" w:cs="Times New Roman"/>
            <w:noProof/>
          </w:rPr>
          <w:t>3.1</w:t>
        </w:r>
        <w:r w:rsidR="00574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it-IT"/>
          </w:rPr>
          <w:tab/>
        </w:r>
        <w:r w:rsidR="00574559" w:rsidRPr="00F269CB">
          <w:rPr>
            <w:rStyle w:val="Hyperlink"/>
            <w:rFonts w:ascii="Times New Roman" w:hAnsi="Times New Roman" w:cs="Times New Roman"/>
            <w:noProof/>
          </w:rPr>
          <w:t>Stop Istanze MassMarket</w:t>
        </w:r>
        <w:r w:rsidR="00574559">
          <w:rPr>
            <w:noProof/>
            <w:webHidden/>
          </w:rPr>
          <w:tab/>
        </w:r>
        <w:r w:rsidR="00574559">
          <w:rPr>
            <w:noProof/>
            <w:webHidden/>
          </w:rPr>
          <w:fldChar w:fldCharType="begin"/>
        </w:r>
        <w:r w:rsidR="00574559">
          <w:rPr>
            <w:noProof/>
            <w:webHidden/>
          </w:rPr>
          <w:instrText xml:space="preserve"> PAGEREF _Toc423624150 \h </w:instrText>
        </w:r>
        <w:r w:rsidR="00574559">
          <w:rPr>
            <w:noProof/>
            <w:webHidden/>
          </w:rPr>
        </w:r>
        <w:r w:rsidR="00574559">
          <w:rPr>
            <w:noProof/>
            <w:webHidden/>
          </w:rPr>
          <w:fldChar w:fldCharType="separate"/>
        </w:r>
        <w:r w:rsidR="00574559">
          <w:rPr>
            <w:noProof/>
            <w:webHidden/>
          </w:rPr>
          <w:t>3</w:t>
        </w:r>
        <w:r w:rsidR="00574559">
          <w:rPr>
            <w:noProof/>
            <w:webHidden/>
          </w:rPr>
          <w:fldChar w:fldCharType="end"/>
        </w:r>
      </w:hyperlink>
    </w:p>
    <w:p w:rsidR="00574559" w:rsidRDefault="00907173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423624151" w:history="1">
        <w:r w:rsidR="00574559" w:rsidRPr="00F269CB">
          <w:rPr>
            <w:rStyle w:val="Hyperlink"/>
            <w:rFonts w:ascii="Times New Roman" w:hAnsi="Times New Roman" w:cs="Times New Roman"/>
            <w:noProof/>
          </w:rPr>
          <w:t>3.2</w:t>
        </w:r>
        <w:r w:rsidR="00574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it-IT"/>
          </w:rPr>
          <w:tab/>
        </w:r>
        <w:r w:rsidR="00574559" w:rsidRPr="00F269CB">
          <w:rPr>
            <w:rStyle w:val="Hyperlink"/>
            <w:rFonts w:ascii="Times New Roman" w:hAnsi="Times New Roman" w:cs="Times New Roman"/>
            <w:noProof/>
          </w:rPr>
          <w:t>Parametri da Modificare su Jboss</w:t>
        </w:r>
        <w:r w:rsidR="00574559">
          <w:rPr>
            <w:noProof/>
            <w:webHidden/>
          </w:rPr>
          <w:tab/>
        </w:r>
        <w:r w:rsidR="00574559">
          <w:rPr>
            <w:noProof/>
            <w:webHidden/>
          </w:rPr>
          <w:fldChar w:fldCharType="begin"/>
        </w:r>
        <w:r w:rsidR="00574559">
          <w:rPr>
            <w:noProof/>
            <w:webHidden/>
          </w:rPr>
          <w:instrText xml:space="preserve"> PAGEREF _Toc423624151 \h </w:instrText>
        </w:r>
        <w:r w:rsidR="00574559">
          <w:rPr>
            <w:noProof/>
            <w:webHidden/>
          </w:rPr>
        </w:r>
        <w:r w:rsidR="00574559">
          <w:rPr>
            <w:noProof/>
            <w:webHidden/>
          </w:rPr>
          <w:fldChar w:fldCharType="separate"/>
        </w:r>
        <w:r w:rsidR="00574559">
          <w:rPr>
            <w:noProof/>
            <w:webHidden/>
          </w:rPr>
          <w:t>3</w:t>
        </w:r>
        <w:r w:rsidR="00574559">
          <w:rPr>
            <w:noProof/>
            <w:webHidden/>
          </w:rPr>
          <w:fldChar w:fldCharType="end"/>
        </w:r>
      </w:hyperlink>
    </w:p>
    <w:p w:rsidR="00574559" w:rsidRDefault="00907173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423624152" w:history="1">
        <w:r w:rsidR="00574559" w:rsidRPr="00F269CB">
          <w:rPr>
            <w:rStyle w:val="Hyperlink"/>
            <w:rFonts w:ascii="Times New Roman" w:hAnsi="Times New Roman" w:cs="Times New Roman"/>
            <w:noProof/>
          </w:rPr>
          <w:t>3.3</w:t>
        </w:r>
        <w:r w:rsidR="00574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it-IT"/>
          </w:rPr>
          <w:tab/>
        </w:r>
        <w:r w:rsidR="00574559" w:rsidRPr="00F269CB">
          <w:rPr>
            <w:rStyle w:val="Hyperlink"/>
            <w:rFonts w:ascii="Times New Roman" w:hAnsi="Times New Roman" w:cs="Times New Roman"/>
            <w:noProof/>
          </w:rPr>
          <w:t>MODIFICA Numero di COnnessioni</w:t>
        </w:r>
        <w:r w:rsidR="00574559">
          <w:rPr>
            <w:noProof/>
            <w:webHidden/>
          </w:rPr>
          <w:tab/>
        </w:r>
        <w:r w:rsidR="00574559">
          <w:rPr>
            <w:noProof/>
            <w:webHidden/>
          </w:rPr>
          <w:fldChar w:fldCharType="begin"/>
        </w:r>
        <w:r w:rsidR="00574559">
          <w:rPr>
            <w:noProof/>
            <w:webHidden/>
          </w:rPr>
          <w:instrText xml:space="preserve"> PAGEREF _Toc423624152 \h </w:instrText>
        </w:r>
        <w:r w:rsidR="00574559">
          <w:rPr>
            <w:noProof/>
            <w:webHidden/>
          </w:rPr>
        </w:r>
        <w:r w:rsidR="00574559">
          <w:rPr>
            <w:noProof/>
            <w:webHidden/>
          </w:rPr>
          <w:fldChar w:fldCharType="separate"/>
        </w:r>
        <w:r w:rsidR="00574559">
          <w:rPr>
            <w:noProof/>
            <w:webHidden/>
          </w:rPr>
          <w:t>4</w:t>
        </w:r>
        <w:r w:rsidR="00574559">
          <w:rPr>
            <w:noProof/>
            <w:webHidden/>
          </w:rPr>
          <w:fldChar w:fldCharType="end"/>
        </w:r>
      </w:hyperlink>
    </w:p>
    <w:p w:rsidR="00574559" w:rsidRDefault="00907173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423624153" w:history="1">
        <w:r w:rsidR="00574559" w:rsidRPr="00F269CB">
          <w:rPr>
            <w:rStyle w:val="Hyperlink"/>
            <w:rFonts w:ascii="Times New Roman" w:hAnsi="Times New Roman" w:cs="Times New Roman"/>
            <w:noProof/>
          </w:rPr>
          <w:t>3.4</w:t>
        </w:r>
        <w:r w:rsidR="00574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it-IT"/>
          </w:rPr>
          <w:tab/>
        </w:r>
        <w:r w:rsidR="00574559" w:rsidRPr="00F269CB">
          <w:rPr>
            <w:rStyle w:val="Hyperlink"/>
            <w:rFonts w:ascii="Times New Roman" w:hAnsi="Times New Roman" w:cs="Times New Roman"/>
            <w:noProof/>
          </w:rPr>
          <w:t>Start Istanze MassMarket</w:t>
        </w:r>
        <w:r w:rsidR="00574559">
          <w:rPr>
            <w:noProof/>
            <w:webHidden/>
          </w:rPr>
          <w:tab/>
        </w:r>
        <w:r w:rsidR="00574559">
          <w:rPr>
            <w:noProof/>
            <w:webHidden/>
          </w:rPr>
          <w:fldChar w:fldCharType="begin"/>
        </w:r>
        <w:r w:rsidR="00574559">
          <w:rPr>
            <w:noProof/>
            <w:webHidden/>
          </w:rPr>
          <w:instrText xml:space="preserve"> PAGEREF _Toc423624153 \h </w:instrText>
        </w:r>
        <w:r w:rsidR="00574559">
          <w:rPr>
            <w:noProof/>
            <w:webHidden/>
          </w:rPr>
        </w:r>
        <w:r w:rsidR="00574559">
          <w:rPr>
            <w:noProof/>
            <w:webHidden/>
          </w:rPr>
          <w:fldChar w:fldCharType="separate"/>
        </w:r>
        <w:r w:rsidR="00574559">
          <w:rPr>
            <w:noProof/>
            <w:webHidden/>
          </w:rPr>
          <w:t>4</w:t>
        </w:r>
        <w:r w:rsidR="00574559">
          <w:rPr>
            <w:noProof/>
            <w:webHidden/>
          </w:rPr>
          <w:fldChar w:fldCharType="end"/>
        </w:r>
      </w:hyperlink>
    </w:p>
    <w:p w:rsidR="00574559" w:rsidRDefault="00907173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it-IT"/>
        </w:rPr>
      </w:pPr>
      <w:hyperlink w:anchor="_Toc423624154" w:history="1">
        <w:r w:rsidR="00574559" w:rsidRPr="00F269CB">
          <w:rPr>
            <w:rStyle w:val="Hyperlink"/>
            <w:noProof/>
          </w:rPr>
          <w:t>4</w:t>
        </w:r>
        <w:r w:rsidR="0057455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it-IT"/>
          </w:rPr>
          <w:tab/>
        </w:r>
        <w:r w:rsidR="00574559" w:rsidRPr="00F269CB">
          <w:rPr>
            <w:rStyle w:val="Hyperlink"/>
            <w:noProof/>
          </w:rPr>
          <w:t>Cambio Parametri Jboss ISTANZE Business</w:t>
        </w:r>
        <w:r w:rsidR="00574559">
          <w:rPr>
            <w:noProof/>
            <w:webHidden/>
          </w:rPr>
          <w:tab/>
        </w:r>
        <w:r w:rsidR="00574559">
          <w:rPr>
            <w:noProof/>
            <w:webHidden/>
          </w:rPr>
          <w:fldChar w:fldCharType="begin"/>
        </w:r>
        <w:r w:rsidR="00574559">
          <w:rPr>
            <w:noProof/>
            <w:webHidden/>
          </w:rPr>
          <w:instrText xml:space="preserve"> PAGEREF _Toc423624154 \h </w:instrText>
        </w:r>
        <w:r w:rsidR="00574559">
          <w:rPr>
            <w:noProof/>
            <w:webHidden/>
          </w:rPr>
        </w:r>
        <w:r w:rsidR="00574559">
          <w:rPr>
            <w:noProof/>
            <w:webHidden/>
          </w:rPr>
          <w:fldChar w:fldCharType="separate"/>
        </w:r>
        <w:r w:rsidR="00574559">
          <w:rPr>
            <w:noProof/>
            <w:webHidden/>
          </w:rPr>
          <w:t>5</w:t>
        </w:r>
        <w:r w:rsidR="00574559">
          <w:rPr>
            <w:noProof/>
            <w:webHidden/>
          </w:rPr>
          <w:fldChar w:fldCharType="end"/>
        </w:r>
      </w:hyperlink>
    </w:p>
    <w:p w:rsidR="00574559" w:rsidRDefault="00907173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423624155" w:history="1">
        <w:r w:rsidR="00574559" w:rsidRPr="00F269CB">
          <w:rPr>
            <w:rStyle w:val="Hyperlink"/>
            <w:rFonts w:ascii="Times New Roman" w:hAnsi="Times New Roman" w:cs="Times New Roman"/>
            <w:noProof/>
          </w:rPr>
          <w:t>4.1</w:t>
        </w:r>
        <w:r w:rsidR="00574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it-IT"/>
          </w:rPr>
          <w:tab/>
        </w:r>
        <w:r w:rsidR="00574559" w:rsidRPr="00F269CB">
          <w:rPr>
            <w:rStyle w:val="Hyperlink"/>
            <w:rFonts w:ascii="Times New Roman" w:hAnsi="Times New Roman" w:cs="Times New Roman"/>
            <w:noProof/>
          </w:rPr>
          <w:t>Stop Istanze Business</w:t>
        </w:r>
        <w:r w:rsidR="00574559">
          <w:rPr>
            <w:noProof/>
            <w:webHidden/>
          </w:rPr>
          <w:tab/>
        </w:r>
        <w:r w:rsidR="00574559">
          <w:rPr>
            <w:noProof/>
            <w:webHidden/>
          </w:rPr>
          <w:fldChar w:fldCharType="begin"/>
        </w:r>
        <w:r w:rsidR="00574559">
          <w:rPr>
            <w:noProof/>
            <w:webHidden/>
          </w:rPr>
          <w:instrText xml:space="preserve"> PAGEREF _Toc423624155 \h </w:instrText>
        </w:r>
        <w:r w:rsidR="00574559">
          <w:rPr>
            <w:noProof/>
            <w:webHidden/>
          </w:rPr>
        </w:r>
        <w:r w:rsidR="00574559">
          <w:rPr>
            <w:noProof/>
            <w:webHidden/>
          </w:rPr>
          <w:fldChar w:fldCharType="separate"/>
        </w:r>
        <w:r w:rsidR="00574559">
          <w:rPr>
            <w:noProof/>
            <w:webHidden/>
          </w:rPr>
          <w:t>5</w:t>
        </w:r>
        <w:r w:rsidR="00574559">
          <w:rPr>
            <w:noProof/>
            <w:webHidden/>
          </w:rPr>
          <w:fldChar w:fldCharType="end"/>
        </w:r>
      </w:hyperlink>
    </w:p>
    <w:p w:rsidR="00574559" w:rsidRDefault="00907173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423624156" w:history="1">
        <w:r w:rsidR="00574559" w:rsidRPr="00F269CB">
          <w:rPr>
            <w:rStyle w:val="Hyperlink"/>
            <w:rFonts w:ascii="Times New Roman" w:hAnsi="Times New Roman" w:cs="Times New Roman"/>
            <w:noProof/>
          </w:rPr>
          <w:t>4.2</w:t>
        </w:r>
        <w:r w:rsidR="00574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it-IT"/>
          </w:rPr>
          <w:tab/>
        </w:r>
        <w:r w:rsidR="00574559" w:rsidRPr="00F269CB">
          <w:rPr>
            <w:rStyle w:val="Hyperlink"/>
            <w:rFonts w:ascii="Times New Roman" w:hAnsi="Times New Roman" w:cs="Times New Roman"/>
            <w:noProof/>
          </w:rPr>
          <w:t>Parametri da Modificare su Jboss</w:t>
        </w:r>
        <w:r w:rsidR="00574559">
          <w:rPr>
            <w:noProof/>
            <w:webHidden/>
          </w:rPr>
          <w:tab/>
        </w:r>
        <w:r w:rsidR="00574559">
          <w:rPr>
            <w:noProof/>
            <w:webHidden/>
          </w:rPr>
          <w:fldChar w:fldCharType="begin"/>
        </w:r>
        <w:r w:rsidR="00574559">
          <w:rPr>
            <w:noProof/>
            <w:webHidden/>
          </w:rPr>
          <w:instrText xml:space="preserve"> PAGEREF _Toc423624156 \h </w:instrText>
        </w:r>
        <w:r w:rsidR="00574559">
          <w:rPr>
            <w:noProof/>
            <w:webHidden/>
          </w:rPr>
        </w:r>
        <w:r w:rsidR="00574559">
          <w:rPr>
            <w:noProof/>
            <w:webHidden/>
          </w:rPr>
          <w:fldChar w:fldCharType="separate"/>
        </w:r>
        <w:r w:rsidR="00574559">
          <w:rPr>
            <w:noProof/>
            <w:webHidden/>
          </w:rPr>
          <w:t>5</w:t>
        </w:r>
        <w:r w:rsidR="00574559">
          <w:rPr>
            <w:noProof/>
            <w:webHidden/>
          </w:rPr>
          <w:fldChar w:fldCharType="end"/>
        </w:r>
      </w:hyperlink>
    </w:p>
    <w:p w:rsidR="00574559" w:rsidRDefault="00907173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423624157" w:history="1">
        <w:r w:rsidR="00574559" w:rsidRPr="00F269CB">
          <w:rPr>
            <w:rStyle w:val="Hyperlink"/>
            <w:rFonts w:ascii="Times New Roman" w:hAnsi="Times New Roman" w:cs="Times New Roman"/>
            <w:noProof/>
          </w:rPr>
          <w:t>4.3</w:t>
        </w:r>
        <w:r w:rsidR="00574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it-IT"/>
          </w:rPr>
          <w:tab/>
        </w:r>
        <w:r w:rsidR="00574559" w:rsidRPr="00F269CB">
          <w:rPr>
            <w:rStyle w:val="Hyperlink"/>
            <w:rFonts w:ascii="Times New Roman" w:hAnsi="Times New Roman" w:cs="Times New Roman"/>
            <w:noProof/>
          </w:rPr>
          <w:t>MODIFICA Numero di COnnessioni</w:t>
        </w:r>
        <w:r w:rsidR="00574559">
          <w:rPr>
            <w:noProof/>
            <w:webHidden/>
          </w:rPr>
          <w:tab/>
        </w:r>
        <w:r w:rsidR="00574559">
          <w:rPr>
            <w:noProof/>
            <w:webHidden/>
          </w:rPr>
          <w:fldChar w:fldCharType="begin"/>
        </w:r>
        <w:r w:rsidR="00574559">
          <w:rPr>
            <w:noProof/>
            <w:webHidden/>
          </w:rPr>
          <w:instrText xml:space="preserve"> PAGEREF _Toc423624157 \h </w:instrText>
        </w:r>
        <w:r w:rsidR="00574559">
          <w:rPr>
            <w:noProof/>
            <w:webHidden/>
          </w:rPr>
        </w:r>
        <w:r w:rsidR="00574559">
          <w:rPr>
            <w:noProof/>
            <w:webHidden/>
          </w:rPr>
          <w:fldChar w:fldCharType="separate"/>
        </w:r>
        <w:r w:rsidR="00574559">
          <w:rPr>
            <w:noProof/>
            <w:webHidden/>
          </w:rPr>
          <w:t>6</w:t>
        </w:r>
        <w:r w:rsidR="00574559">
          <w:rPr>
            <w:noProof/>
            <w:webHidden/>
          </w:rPr>
          <w:fldChar w:fldCharType="end"/>
        </w:r>
      </w:hyperlink>
    </w:p>
    <w:p w:rsidR="00574559" w:rsidRDefault="00907173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423624158" w:history="1">
        <w:r w:rsidR="00574559" w:rsidRPr="00F269CB">
          <w:rPr>
            <w:rStyle w:val="Hyperlink"/>
            <w:rFonts w:ascii="Times New Roman" w:hAnsi="Times New Roman" w:cs="Times New Roman"/>
            <w:noProof/>
          </w:rPr>
          <w:t>4.4</w:t>
        </w:r>
        <w:r w:rsidR="00574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it-IT"/>
          </w:rPr>
          <w:tab/>
        </w:r>
        <w:r w:rsidR="00574559" w:rsidRPr="00F269CB">
          <w:rPr>
            <w:rStyle w:val="Hyperlink"/>
            <w:rFonts w:ascii="Times New Roman" w:hAnsi="Times New Roman" w:cs="Times New Roman"/>
            <w:noProof/>
          </w:rPr>
          <w:t>StART Istanze Business</w:t>
        </w:r>
        <w:r w:rsidR="00574559">
          <w:rPr>
            <w:noProof/>
            <w:webHidden/>
          </w:rPr>
          <w:tab/>
        </w:r>
        <w:r w:rsidR="00574559">
          <w:rPr>
            <w:noProof/>
            <w:webHidden/>
          </w:rPr>
          <w:fldChar w:fldCharType="begin"/>
        </w:r>
        <w:r w:rsidR="00574559">
          <w:rPr>
            <w:noProof/>
            <w:webHidden/>
          </w:rPr>
          <w:instrText xml:space="preserve"> PAGEREF _Toc423624158 \h </w:instrText>
        </w:r>
        <w:r w:rsidR="00574559">
          <w:rPr>
            <w:noProof/>
            <w:webHidden/>
          </w:rPr>
        </w:r>
        <w:r w:rsidR="00574559">
          <w:rPr>
            <w:noProof/>
            <w:webHidden/>
          </w:rPr>
          <w:fldChar w:fldCharType="separate"/>
        </w:r>
        <w:r w:rsidR="00574559">
          <w:rPr>
            <w:noProof/>
            <w:webHidden/>
          </w:rPr>
          <w:t>6</w:t>
        </w:r>
        <w:r w:rsidR="00574559">
          <w:rPr>
            <w:noProof/>
            <w:webHidden/>
          </w:rPr>
          <w:fldChar w:fldCharType="end"/>
        </w:r>
      </w:hyperlink>
    </w:p>
    <w:p w:rsidR="005369E6" w:rsidRDefault="008F668A">
      <w:pPr>
        <w:rPr>
          <w:b/>
          <w:bCs/>
        </w:rPr>
      </w:pPr>
      <w:r>
        <w:fldChar w:fldCharType="end"/>
      </w:r>
    </w:p>
    <w:p w:rsidR="005369E6" w:rsidRDefault="005369E6">
      <w:pPr>
        <w:pStyle w:val="TOC1"/>
      </w:pPr>
    </w:p>
    <w:p w:rsidR="005369E6" w:rsidRDefault="005369E6">
      <w:pPr>
        <w:pageBreakBefore/>
      </w:pPr>
    </w:p>
    <w:p w:rsidR="005369E6" w:rsidRDefault="008F668A">
      <w:pPr>
        <w:pStyle w:val="Heading1"/>
        <w:rPr>
          <w:rFonts w:ascii="Times New Roman" w:hAnsi="Times New Roman" w:cs="Times New Roman"/>
        </w:rPr>
      </w:pPr>
      <w:bookmarkStart w:id="0" w:name="_Toc423624146"/>
      <w:r>
        <w:rPr>
          <w:rFonts w:ascii="Times New Roman" w:hAnsi="Times New Roman" w:cs="Times New Roman"/>
        </w:rPr>
        <w:t>Istruzioni di Rilascio</w:t>
      </w:r>
      <w:bookmarkEnd w:id="0"/>
    </w:p>
    <w:p w:rsidR="005369E6" w:rsidRDefault="008F668A">
      <w:pPr>
        <w:pStyle w:val="Heading2"/>
      </w:pPr>
      <w:bookmarkStart w:id="1" w:name="_Toc423624147"/>
      <w:r>
        <w:rPr>
          <w:rFonts w:ascii="Times New Roman" w:hAnsi="Times New Roman" w:cs="Times New Roman"/>
        </w:rPr>
        <w:t>Sequenza rilascio, comunicazioni e Responsabilità</w:t>
      </w:r>
      <w:bookmarkEnd w:id="1"/>
    </w:p>
    <w:p w:rsidR="005369E6" w:rsidRDefault="005369E6">
      <w:pPr>
        <w:pStyle w:val="BodyText"/>
      </w:pPr>
    </w:p>
    <w:p w:rsidR="005369E6" w:rsidRDefault="008F668A">
      <w:r>
        <w:t>Eseguire i fermi e i rilasci nell’ordine seguente:</w:t>
      </w:r>
    </w:p>
    <w:p w:rsidR="004872AA" w:rsidRDefault="004872AA"/>
    <w:p w:rsidR="005369E6" w:rsidRDefault="005369E6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01"/>
        <w:gridCol w:w="1842"/>
        <w:gridCol w:w="5964"/>
      </w:tblGrid>
      <w:tr w:rsidR="005369E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8F668A">
            <w:r>
              <w:t>Seq.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8F668A">
            <w:r>
              <w:t>Responsabilità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69E6" w:rsidRDefault="008F668A">
            <w:r>
              <w:t>Attività</w:t>
            </w:r>
          </w:p>
        </w:tc>
      </w:tr>
      <w:tr w:rsidR="005369E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8F668A">
            <w: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8F668A">
            <w:r>
              <w:t>REF IT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69E6" w:rsidRDefault="008F668A">
            <w:r>
              <w:t>Concordare inizio attività (Rif. Nominativo)</w:t>
            </w:r>
          </w:p>
        </w:tc>
      </w:tr>
      <w:tr w:rsidR="005369E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8F668A">
            <w: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8F668A">
            <w:r>
              <w:t>Lutech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69E6" w:rsidRDefault="008F668A">
            <w:r>
              <w:t xml:space="preserve"> </w:t>
            </w:r>
            <w:r w:rsidR="00A477A5">
              <w:t>Stop istanze jboss su FE-Engine e Device Manager</w:t>
            </w:r>
          </w:p>
        </w:tc>
      </w:tr>
      <w:tr w:rsidR="005369E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8F668A">
            <w: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8F668A">
            <w:r>
              <w:t>Lutech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69E6" w:rsidRDefault="00A477A5">
            <w:r>
              <w:t>Applicazione configurazione parametri JBOSS</w:t>
            </w:r>
          </w:p>
        </w:tc>
      </w:tr>
      <w:tr w:rsidR="004872AA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72AA" w:rsidRDefault="004872AA" w:rsidP="004A1C9D">
            <w:r>
              <w:t>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72AA" w:rsidRDefault="004872AA" w:rsidP="004A1C9D">
            <w:r>
              <w:t>Lutech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72AA" w:rsidRDefault="00A477A5">
            <w:r>
              <w:t xml:space="preserve">Start istanze jboss su FE-Engine e Device Manager </w:t>
            </w:r>
          </w:p>
        </w:tc>
      </w:tr>
      <w:tr w:rsidR="00A477A5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77A5" w:rsidRDefault="00A477A5" w:rsidP="004A1C9D">
            <w:r>
              <w:t>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77A5" w:rsidRDefault="00A477A5" w:rsidP="004A1C9D">
            <w:r>
              <w:t>REF IT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77A5" w:rsidRDefault="00A477A5" w:rsidP="004A1C9D">
            <w:r>
              <w:t>Verifica funzionale con business (Rif. Nominativo)</w:t>
            </w:r>
          </w:p>
        </w:tc>
      </w:tr>
      <w:tr w:rsidR="00A477A5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77A5" w:rsidRDefault="00A477A5"/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77A5" w:rsidRDefault="00A477A5"/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77A5" w:rsidRDefault="00A477A5">
            <w:pPr>
              <w:jc w:val="both"/>
            </w:pPr>
          </w:p>
        </w:tc>
      </w:tr>
      <w:tr w:rsidR="00A477A5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77A5" w:rsidRDefault="00A477A5"/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77A5" w:rsidRDefault="00A477A5"/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77A5" w:rsidRDefault="00A477A5"/>
        </w:tc>
      </w:tr>
      <w:tr w:rsidR="00A477A5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77A5" w:rsidRDefault="00A477A5"/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77A5" w:rsidRDefault="00A477A5"/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77A5" w:rsidRDefault="00A477A5"/>
        </w:tc>
      </w:tr>
    </w:tbl>
    <w:p w:rsidR="005369E6" w:rsidRDefault="008F668A">
      <w:pPr>
        <w:pStyle w:val="Heading1"/>
        <w:rPr>
          <w:rFonts w:ascii="Times New Roman" w:hAnsi="Times New Roman" w:cs="Times New Roman"/>
          <w:sz w:val="24"/>
        </w:rPr>
      </w:pPr>
      <w:bookmarkStart w:id="2" w:name="_Toc423624148"/>
      <w:bookmarkStart w:id="3" w:name="__RefHeading___Toc414660411"/>
      <w:r>
        <w:rPr>
          <w:rFonts w:ascii="Times New Roman" w:hAnsi="Times New Roman" w:cs="Times New Roman"/>
        </w:rPr>
        <w:t>Definizione ambienti MIM</w:t>
      </w:r>
      <w:bookmarkEnd w:id="2"/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seguito sono presentati gli IP dei vari ambienti, dove è installato il sistema MIM. Inoltre sono indicate le porte di management di Jboss, per connettersi alla web-console o da riga di comando. </w:t>
      </w:r>
    </w:p>
    <w:p w:rsidR="00A477A5" w:rsidRPr="00346323" w:rsidRDefault="00A477A5" w:rsidP="00346323">
      <w:pPr>
        <w:pStyle w:val="BodyText"/>
        <w:ind w:left="720"/>
        <w:rPr>
          <w:rFonts w:ascii="Times New Roman" w:hAnsi="Times New Roman" w:cs="Times New Roman"/>
          <w:sz w:val="24"/>
        </w:rPr>
      </w:pPr>
    </w:p>
    <w:p w:rsidR="005369E6" w:rsidRDefault="008F668A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Produzione</w:t>
      </w:r>
      <w:r w:rsidR="00A477A5">
        <w:rPr>
          <w:rFonts w:ascii="Times New Roman" w:hAnsi="Times New Roman" w:cs="Times New Roman"/>
          <w:sz w:val="24"/>
        </w:rPr>
        <w:t xml:space="preserve"> MASSMARKET</w:t>
      </w:r>
      <w:r>
        <w:rPr>
          <w:rFonts w:ascii="Times New Roman" w:hAnsi="Times New Roman" w:cs="Times New Roman"/>
          <w:sz w:val="24"/>
        </w:rPr>
        <w:t>:</w:t>
      </w:r>
    </w:p>
    <w:p w:rsidR="005369E6" w:rsidRDefault="008F668A">
      <w:pPr>
        <w:pStyle w:val="BodyText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Device Manager:</w:t>
      </w:r>
    </w:p>
    <w:p w:rsidR="005369E6" w:rsidRDefault="008F668A">
      <w:pPr>
        <w:pStyle w:val="BodyText"/>
        <w:numPr>
          <w:ilvl w:val="2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Ip: 10.79.227.7 (master) – 10.79.227.8 (slave)</w:t>
      </w:r>
    </w:p>
    <w:p w:rsidR="005369E6" w:rsidRPr="000B7DBD" w:rsidRDefault="00F37A50">
      <w:pPr>
        <w:pStyle w:val="BodyText"/>
        <w:numPr>
          <w:ilvl w:val="2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Porta management JBOSS MIM_MM</w:t>
      </w:r>
      <w:r w:rsidR="008F668A">
        <w:rPr>
          <w:rFonts w:ascii="Times New Roman" w:hAnsi="Times New Roman" w:cs="Times New Roman"/>
          <w:sz w:val="24"/>
          <w:lang w:val="en-US"/>
        </w:rPr>
        <w:t xml:space="preserve">: </w:t>
      </w:r>
      <w:r w:rsidR="005D6D72">
        <w:rPr>
          <w:rFonts w:ascii="Times New Roman" w:hAnsi="Times New Roman" w:cs="Times New Roman"/>
          <w:sz w:val="24"/>
          <w:lang w:val="en-US"/>
        </w:rPr>
        <w:t>1</w:t>
      </w:r>
      <w:r w:rsidR="008F668A">
        <w:rPr>
          <w:rFonts w:ascii="Times New Roman" w:hAnsi="Times New Roman" w:cs="Times New Roman"/>
          <w:sz w:val="24"/>
          <w:lang w:val="en-US"/>
        </w:rPr>
        <w:t>9990</w:t>
      </w:r>
    </w:p>
    <w:p w:rsidR="005369E6" w:rsidRDefault="008F668A">
      <w:pPr>
        <w:pStyle w:val="BodyText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 – Engine: </w:t>
      </w:r>
    </w:p>
    <w:p w:rsidR="005369E6" w:rsidRDefault="008F668A">
      <w:pPr>
        <w:pStyle w:val="BodyText"/>
        <w:numPr>
          <w:ilvl w:val="2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Ip: 10.79.229.91 (master) – 10.79.229.92 (slave)</w:t>
      </w:r>
    </w:p>
    <w:p w:rsidR="005369E6" w:rsidRPr="00A477A5" w:rsidRDefault="00F37A50">
      <w:pPr>
        <w:pStyle w:val="BodyText"/>
        <w:numPr>
          <w:ilvl w:val="2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Porta management JBOSS MIM_MM</w:t>
      </w:r>
      <w:r w:rsidR="008F668A">
        <w:rPr>
          <w:rFonts w:ascii="Times New Roman" w:hAnsi="Times New Roman" w:cs="Times New Roman"/>
          <w:sz w:val="24"/>
          <w:lang w:val="en-US"/>
        </w:rPr>
        <w:t xml:space="preserve">: </w:t>
      </w:r>
      <w:r w:rsidR="00271BEE">
        <w:rPr>
          <w:rFonts w:ascii="Times New Roman" w:hAnsi="Times New Roman" w:cs="Times New Roman"/>
          <w:sz w:val="24"/>
          <w:lang w:val="en-US"/>
        </w:rPr>
        <w:t>1</w:t>
      </w:r>
      <w:r w:rsidR="008F668A">
        <w:rPr>
          <w:rFonts w:ascii="Times New Roman" w:hAnsi="Times New Roman" w:cs="Times New Roman"/>
          <w:sz w:val="24"/>
          <w:lang w:val="en-US"/>
        </w:rPr>
        <w:t>9990</w:t>
      </w:r>
    </w:p>
    <w:p w:rsidR="00A477A5" w:rsidRDefault="00A477A5" w:rsidP="00A477A5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Produzione BUSINESS :</w:t>
      </w:r>
    </w:p>
    <w:p w:rsidR="00A477A5" w:rsidRDefault="00A477A5" w:rsidP="00A477A5">
      <w:pPr>
        <w:pStyle w:val="BodyText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Device Manager:</w:t>
      </w:r>
    </w:p>
    <w:p w:rsidR="00A477A5" w:rsidRDefault="00A477A5" w:rsidP="00A477A5">
      <w:pPr>
        <w:pStyle w:val="BodyText"/>
        <w:numPr>
          <w:ilvl w:val="2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Ip: 10.79.227.7 (master) – 10.79.227.8 (slave)</w:t>
      </w:r>
    </w:p>
    <w:p w:rsidR="00A477A5" w:rsidRPr="000B7DBD" w:rsidRDefault="00A477A5" w:rsidP="00A477A5">
      <w:pPr>
        <w:pStyle w:val="BodyText"/>
        <w:numPr>
          <w:ilvl w:val="2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Porta management JBOSS MIM_MM: 9990</w:t>
      </w:r>
    </w:p>
    <w:p w:rsidR="00A477A5" w:rsidRDefault="00A477A5" w:rsidP="00A477A5">
      <w:pPr>
        <w:pStyle w:val="BodyText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 – Engine: </w:t>
      </w:r>
    </w:p>
    <w:p w:rsidR="00A477A5" w:rsidRDefault="00A477A5" w:rsidP="00A477A5">
      <w:pPr>
        <w:pStyle w:val="BodyText"/>
        <w:numPr>
          <w:ilvl w:val="2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Ip: 10.79.229.91 (master) – 10.79.229.92 (slave)</w:t>
      </w:r>
    </w:p>
    <w:p w:rsidR="00A477A5" w:rsidRPr="00A477A5" w:rsidRDefault="00346323" w:rsidP="00A477A5">
      <w:pPr>
        <w:pStyle w:val="BodyText"/>
        <w:numPr>
          <w:ilvl w:val="2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Porta management JBOSS MIM_MM: </w:t>
      </w:r>
      <w:r w:rsidR="00A477A5">
        <w:rPr>
          <w:rFonts w:ascii="Times New Roman" w:hAnsi="Times New Roman" w:cs="Times New Roman"/>
          <w:sz w:val="24"/>
          <w:lang w:val="en-US"/>
        </w:rPr>
        <w:t>9990</w:t>
      </w:r>
    </w:p>
    <w:p w:rsidR="00A477A5" w:rsidRPr="000B7DBD" w:rsidRDefault="00A477A5" w:rsidP="00346323">
      <w:pPr>
        <w:pStyle w:val="BodyText"/>
        <w:rPr>
          <w:rFonts w:ascii="Times New Roman" w:hAnsi="Times New Roman" w:cs="Times New Roman"/>
          <w:lang w:val="en-US"/>
        </w:rPr>
      </w:pPr>
    </w:p>
    <w:p w:rsidR="00A477A5" w:rsidRPr="000B7DBD" w:rsidRDefault="00A477A5" w:rsidP="00346323">
      <w:pPr>
        <w:pStyle w:val="BodyText"/>
        <w:rPr>
          <w:rFonts w:ascii="Times New Roman" w:hAnsi="Times New Roman" w:cs="Times New Roman"/>
          <w:lang w:val="en-US"/>
        </w:rPr>
      </w:pPr>
    </w:p>
    <w:p w:rsidR="005369E6" w:rsidRDefault="00AB0F61">
      <w:pPr>
        <w:pStyle w:val="Heading1"/>
        <w:rPr>
          <w:rFonts w:ascii="Times New Roman" w:hAnsi="Times New Roman" w:cs="Times New Roman"/>
        </w:rPr>
      </w:pPr>
      <w:bookmarkStart w:id="4" w:name="_Toc423624149"/>
      <w:r>
        <w:rPr>
          <w:rFonts w:ascii="Times New Roman" w:hAnsi="Times New Roman" w:cs="Times New Roman"/>
        </w:rPr>
        <w:t xml:space="preserve">Cambio Parametri Jboss </w:t>
      </w:r>
      <w:r w:rsidR="00FA7451">
        <w:rPr>
          <w:rFonts w:ascii="Times New Roman" w:hAnsi="Times New Roman" w:cs="Times New Roman"/>
        </w:rPr>
        <w:t>ISTANZE MassMarket</w:t>
      </w:r>
      <w:bookmarkEnd w:id="4"/>
      <w:r w:rsidR="00FA7451">
        <w:rPr>
          <w:rFonts w:ascii="Times New Roman" w:hAnsi="Times New Roman" w:cs="Times New Roman"/>
        </w:rPr>
        <w:t xml:space="preserve"> </w:t>
      </w:r>
      <w:bookmarkEnd w:id="3"/>
    </w:p>
    <w:p w:rsidR="00FA7451" w:rsidRDefault="00FA7451" w:rsidP="00FA7451">
      <w:pPr>
        <w:pStyle w:val="BodyText"/>
      </w:pPr>
    </w:p>
    <w:p w:rsidR="00AB0F61" w:rsidRDefault="00AB0F61" w:rsidP="00AB0F61">
      <w:pPr>
        <w:pStyle w:val="Heading2"/>
        <w:rPr>
          <w:rFonts w:ascii="Times New Roman" w:hAnsi="Times New Roman" w:cs="Times New Roman"/>
        </w:rPr>
      </w:pPr>
      <w:bookmarkStart w:id="5" w:name="_Toc423624150"/>
      <w:r>
        <w:rPr>
          <w:rFonts w:ascii="Times New Roman" w:hAnsi="Times New Roman" w:cs="Times New Roman"/>
        </w:rPr>
        <w:t>Stop Istanze MassMarket</w:t>
      </w:r>
      <w:bookmarkEnd w:id="5"/>
    </w:p>
    <w:p w:rsidR="00AB0F61" w:rsidRDefault="00AB0F61" w:rsidP="00AB0F61">
      <w:pPr>
        <w:pStyle w:val="BodyText"/>
      </w:pPr>
      <w:r>
        <w:t>Procedere allo stop delle istanze Mass Market</w:t>
      </w:r>
      <w:r w:rsidR="00F07134">
        <w:t xml:space="preserve"> ore 15:00 </w:t>
      </w:r>
      <w:r w:rsidR="00E354B6">
        <w:t xml:space="preserve"> </w:t>
      </w:r>
      <w:r w:rsidR="007C44E2" w:rsidRPr="00AA724E">
        <w:rPr>
          <w:color w:val="1F497D"/>
          <w:highlight w:val="yellow"/>
        </w:rPr>
        <w:t>sia per i DEVICE MANAGER ( 10.79.227.7</w:t>
      </w:r>
      <w:r w:rsidR="007C44E2">
        <w:rPr>
          <w:color w:val="1F497D"/>
          <w:highlight w:val="yellow"/>
        </w:rPr>
        <w:t xml:space="preserve"> e .8 </w:t>
      </w:r>
      <w:r w:rsidR="007C44E2" w:rsidRPr="00AA724E">
        <w:rPr>
          <w:color w:val="1F497D"/>
          <w:highlight w:val="yellow"/>
        </w:rPr>
        <w:t xml:space="preserve"> )  sia per MIM Engine ( 10.79.229.91 </w:t>
      </w:r>
      <w:r w:rsidR="007C44E2">
        <w:rPr>
          <w:color w:val="1F497D"/>
          <w:highlight w:val="yellow"/>
        </w:rPr>
        <w:t xml:space="preserve">  e .92 </w:t>
      </w:r>
      <w:r w:rsidR="007C44E2" w:rsidRPr="00AA724E">
        <w:rPr>
          <w:color w:val="1F497D"/>
          <w:highlight w:val="yellow"/>
        </w:rPr>
        <w:t xml:space="preserve">)   </w:t>
      </w:r>
    </w:p>
    <w:p w:rsidR="00AB0F61" w:rsidRDefault="00AB0F61" w:rsidP="00AB0F61">
      <w:pPr>
        <w:pStyle w:val="Heading2"/>
        <w:rPr>
          <w:rFonts w:ascii="Times New Roman" w:hAnsi="Times New Roman" w:cs="Times New Roman"/>
        </w:rPr>
      </w:pPr>
      <w:bookmarkStart w:id="6" w:name="_Toc423624151"/>
      <w:r>
        <w:rPr>
          <w:rFonts w:ascii="Times New Roman" w:hAnsi="Times New Roman" w:cs="Times New Roman"/>
        </w:rPr>
        <w:t>Parametri da M</w:t>
      </w:r>
      <w:r w:rsidR="00F07134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dificare su Jboss</w:t>
      </w:r>
      <w:bookmarkEnd w:id="6"/>
      <w:r>
        <w:rPr>
          <w:rFonts w:ascii="Times New Roman" w:hAnsi="Times New Roman" w:cs="Times New Roman"/>
        </w:rPr>
        <w:t xml:space="preserve"> </w:t>
      </w:r>
    </w:p>
    <w:p w:rsidR="00AB0F61" w:rsidRDefault="00AB0F61" w:rsidP="00AB0F61">
      <w:pPr>
        <w:pStyle w:val="BodyText"/>
      </w:pPr>
    </w:p>
    <w:p w:rsidR="00F07134" w:rsidRDefault="00F07134" w:rsidP="00F07134">
      <w:pPr>
        <w:rPr>
          <w:color w:val="1F497D"/>
        </w:rPr>
      </w:pPr>
      <w:r>
        <w:rPr>
          <w:color w:val="1F497D"/>
        </w:rPr>
        <w:t>Eseguire la  modifica dei seguenti parametri</w:t>
      </w:r>
      <w:r w:rsidR="00E354B6">
        <w:rPr>
          <w:color w:val="1F497D"/>
        </w:rPr>
        <w:t xml:space="preserve"> </w:t>
      </w:r>
      <w:r w:rsidR="00E354B6" w:rsidRPr="00AA724E">
        <w:rPr>
          <w:color w:val="1F497D"/>
          <w:highlight w:val="yellow"/>
        </w:rPr>
        <w:t>sia per i DEVICE MANAGER ( 10.79.227.7</w:t>
      </w:r>
      <w:r w:rsidR="007C44E2">
        <w:rPr>
          <w:color w:val="1F497D"/>
          <w:highlight w:val="yellow"/>
        </w:rPr>
        <w:t xml:space="preserve"> </w:t>
      </w:r>
      <w:r w:rsidR="00E354B6" w:rsidRPr="00AA724E">
        <w:rPr>
          <w:color w:val="1F497D"/>
          <w:highlight w:val="yellow"/>
        </w:rPr>
        <w:t xml:space="preserve"> )  sia per MIM Engine </w:t>
      </w:r>
      <w:r w:rsidR="00E354B6" w:rsidRPr="00AA724E">
        <w:rPr>
          <w:color w:val="1F497D"/>
          <w:highlight w:val="yellow"/>
        </w:rPr>
        <w:t>( 10.79.</w:t>
      </w:r>
      <w:r w:rsidR="00E354B6" w:rsidRPr="00AA724E">
        <w:rPr>
          <w:color w:val="1F497D"/>
          <w:highlight w:val="yellow"/>
        </w:rPr>
        <w:t>229</w:t>
      </w:r>
      <w:r w:rsidR="00E354B6" w:rsidRPr="00AA724E">
        <w:rPr>
          <w:color w:val="1F497D"/>
          <w:highlight w:val="yellow"/>
        </w:rPr>
        <w:t>.</w:t>
      </w:r>
      <w:r w:rsidR="00E354B6" w:rsidRPr="00AA724E">
        <w:rPr>
          <w:color w:val="1F497D"/>
          <w:highlight w:val="yellow"/>
        </w:rPr>
        <w:t>91</w:t>
      </w:r>
      <w:r w:rsidR="00E354B6" w:rsidRPr="00AA724E">
        <w:rPr>
          <w:color w:val="1F497D"/>
          <w:highlight w:val="yellow"/>
        </w:rPr>
        <w:t xml:space="preserve"> )  </w:t>
      </w:r>
      <w:r w:rsidR="00E354B6" w:rsidRPr="00AA724E">
        <w:rPr>
          <w:color w:val="1F497D"/>
          <w:highlight w:val="yellow"/>
        </w:rPr>
        <w:t xml:space="preserve"> </w:t>
      </w:r>
      <w:r w:rsidRPr="00AA724E">
        <w:rPr>
          <w:color w:val="1F497D"/>
          <w:highlight w:val="yellow"/>
        </w:rPr>
        <w:t xml:space="preserve"> :</w:t>
      </w:r>
      <w:r>
        <w:rPr>
          <w:color w:val="1F497D"/>
        </w:rPr>
        <w:t xml:space="preserve"> </w:t>
      </w:r>
    </w:p>
    <w:p w:rsidR="00F07134" w:rsidRDefault="00F07134" w:rsidP="00AB0F61">
      <w:pPr>
        <w:rPr>
          <w:color w:val="1F497D"/>
        </w:rPr>
      </w:pPr>
    </w:p>
    <w:p w:rsidR="00F07134" w:rsidRDefault="00F07134" w:rsidP="00AB0F61">
      <w:pPr>
        <w:rPr>
          <w:color w:val="1F497D"/>
        </w:rPr>
      </w:pPr>
      <w:r>
        <w:rPr>
          <w:noProof/>
          <w:color w:val="1F497D"/>
          <w:lang w:eastAsia="it-IT"/>
        </w:rPr>
        <w:drawing>
          <wp:inline distT="0" distB="0" distL="0" distR="0">
            <wp:extent cx="5753100" cy="4095750"/>
            <wp:effectExtent l="0" t="0" r="0" b="0"/>
            <wp:docPr id="7" name="Picture 7" descr="pa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0" descr="param1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134" w:rsidRDefault="00F07134" w:rsidP="00AB0F61">
      <w:pPr>
        <w:rPr>
          <w:color w:val="1F497D"/>
        </w:rPr>
      </w:pPr>
    </w:p>
    <w:p w:rsidR="00F07134" w:rsidRDefault="00F07134" w:rsidP="00AB0F61">
      <w:pPr>
        <w:rPr>
          <w:color w:val="1F497D"/>
        </w:rPr>
      </w:pPr>
    </w:p>
    <w:p w:rsidR="00F07134" w:rsidRDefault="00F07134" w:rsidP="00AB0F61">
      <w:pPr>
        <w:rPr>
          <w:color w:val="1F497D"/>
        </w:rPr>
      </w:pPr>
      <w:r>
        <w:rPr>
          <w:noProof/>
          <w:color w:val="1F497D"/>
          <w:lang w:eastAsia="it-IT"/>
        </w:rPr>
        <w:lastRenderedPageBreak/>
        <w:drawing>
          <wp:inline distT="0" distB="0" distL="0" distR="0">
            <wp:extent cx="5686425" cy="4152900"/>
            <wp:effectExtent l="0" t="0" r="9525" b="0"/>
            <wp:docPr id="8" name="Picture 8" descr="pa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param2.JPG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134" w:rsidRDefault="00F07134" w:rsidP="00AB0F61">
      <w:pPr>
        <w:rPr>
          <w:color w:val="1F497D"/>
        </w:rPr>
      </w:pPr>
    </w:p>
    <w:p w:rsidR="00F07134" w:rsidRDefault="00F07134" w:rsidP="00F07134">
      <w:pPr>
        <w:rPr>
          <w:color w:val="1F497D"/>
        </w:rPr>
      </w:pPr>
      <w:r>
        <w:rPr>
          <w:color w:val="1F497D"/>
        </w:rPr>
        <w:t>Di seguito i tre parametri rappresentati in figura</w:t>
      </w:r>
    </w:p>
    <w:p w:rsidR="00F07134" w:rsidRDefault="00F07134" w:rsidP="00F07134">
      <w:pPr>
        <w:rPr>
          <w:color w:val="1F497D"/>
        </w:rPr>
      </w:pPr>
    </w:p>
    <w:p w:rsidR="00F07134" w:rsidRDefault="00F07134" w:rsidP="00F07134">
      <w:pPr>
        <w:rPr>
          <w:rFonts w:ascii="Courier New" w:hAnsi="Courier New" w:cs="Courier New"/>
          <w:sz w:val="20"/>
          <w:szCs w:val="20"/>
          <w:lang w:val="en-US"/>
        </w:rPr>
      </w:pPr>
      <w:r w:rsidRPr="00E354B6">
        <w:rPr>
          <w:rFonts w:ascii="Courier New" w:hAnsi="Courier New" w:cs="Courier New"/>
          <w:sz w:val="20"/>
          <w:szCs w:val="20"/>
        </w:rPr>
        <w:t>&lt;valid-connection-checker class-name="</w:t>
      </w:r>
      <w:r w:rsidRPr="00E354B6">
        <w:rPr>
          <w:rFonts w:ascii="Courier New" w:hAnsi="Courier New" w:cs="Courier New"/>
          <w:sz w:val="20"/>
          <w:szCs w:val="20"/>
          <w:highlight w:val="yellow"/>
        </w:rPr>
        <w:t>org.jboss.jca.adapters.jdbc.ex</w:t>
      </w:r>
      <w:r>
        <w:rPr>
          <w:rFonts w:ascii="Courier New" w:hAnsi="Courier New" w:cs="Courier New"/>
          <w:sz w:val="20"/>
          <w:szCs w:val="20"/>
          <w:highlight w:val="yellow"/>
          <w:lang w:val="en-US"/>
        </w:rPr>
        <w:t>tensions.oracle.OracleValidConnectionChecker</w:t>
      </w:r>
      <w:r>
        <w:rPr>
          <w:rFonts w:ascii="Courier New" w:hAnsi="Courier New" w:cs="Courier New"/>
          <w:sz w:val="20"/>
          <w:szCs w:val="20"/>
          <w:lang w:val="en-US"/>
        </w:rPr>
        <w:t>"&gt;&lt;/valid-connection-checker&gt;</w:t>
      </w:r>
    </w:p>
    <w:p w:rsidR="00F07134" w:rsidRDefault="00F07134" w:rsidP="00F07134">
      <w:pPr>
        <w:rPr>
          <w:rFonts w:ascii="Courier New" w:hAnsi="Courier New" w:cs="Courier New"/>
          <w:sz w:val="20"/>
          <w:szCs w:val="20"/>
          <w:lang w:val="en-US"/>
        </w:rPr>
      </w:pPr>
    </w:p>
    <w:p w:rsidR="00F07134" w:rsidRDefault="00F07134" w:rsidP="00F07134">
      <w:pPr>
        <w:rPr>
          <w:rFonts w:ascii="Courier New" w:hAnsi="Courier New" w:cs="Courier New"/>
          <w:sz w:val="20"/>
          <w:szCs w:val="20"/>
          <w:lang w:val="en-US"/>
        </w:rPr>
      </w:pPr>
    </w:p>
    <w:p w:rsidR="00F07134" w:rsidRPr="00F07134" w:rsidRDefault="00F07134" w:rsidP="00F07134">
      <w:pPr>
        <w:pStyle w:val="HTMLPreformatted"/>
        <w:rPr>
          <w:rStyle w:val="perlkeyword"/>
          <w:lang w:val="en-US"/>
        </w:rPr>
      </w:pPr>
      <w:r>
        <w:rPr>
          <w:rStyle w:val="perlkeyword"/>
          <w:lang w:val="en-US"/>
        </w:rPr>
        <w:t>&lt;</w:t>
      </w:r>
      <w:proofErr w:type="gramStart"/>
      <w:r>
        <w:rPr>
          <w:rStyle w:val="perlkeyword"/>
          <w:lang w:val="en-US"/>
        </w:rPr>
        <w:t>stale-connection-checker</w:t>
      </w:r>
      <w:proofErr w:type="gramEnd"/>
      <w:r>
        <w:rPr>
          <w:rStyle w:val="perlothers"/>
          <w:lang w:val="en-US"/>
        </w:rPr>
        <w:t xml:space="preserve"> class-name=</w:t>
      </w:r>
      <w:r>
        <w:rPr>
          <w:rStyle w:val="perlstring"/>
          <w:lang w:val="en-US"/>
        </w:rPr>
        <w:t>"</w:t>
      </w:r>
      <w:r>
        <w:rPr>
          <w:rStyle w:val="perlstring"/>
          <w:highlight w:val="yellow"/>
          <w:lang w:val="en-US"/>
        </w:rPr>
        <w:t>org.jboss.jca.adapters.jdbc.extensions.oracle.OracleStaleConnectionChecker</w:t>
      </w:r>
      <w:r>
        <w:rPr>
          <w:rStyle w:val="perlstring"/>
          <w:lang w:val="en-US"/>
        </w:rPr>
        <w:t>"</w:t>
      </w:r>
      <w:r>
        <w:rPr>
          <w:rStyle w:val="perlkeyword"/>
          <w:lang w:val="en-US"/>
        </w:rPr>
        <w:t>&gt;&lt;/stale-connection-checker&gt;</w:t>
      </w:r>
    </w:p>
    <w:p w:rsidR="00F07134" w:rsidRDefault="00F07134" w:rsidP="00F07134">
      <w:pPr>
        <w:pStyle w:val="HTMLPreformatted"/>
        <w:rPr>
          <w:rStyle w:val="perlkeyword"/>
          <w:lang w:val="en-US"/>
        </w:rPr>
      </w:pPr>
    </w:p>
    <w:p w:rsidR="00F07134" w:rsidRDefault="00F07134" w:rsidP="00F07134">
      <w:pPr>
        <w:pStyle w:val="HTMLPreformatted"/>
        <w:rPr>
          <w:rStyle w:val="perlkeyword"/>
          <w:lang w:val="en-US"/>
        </w:rPr>
      </w:pPr>
      <w:r>
        <w:rPr>
          <w:rStyle w:val="perlkeyword"/>
          <w:lang w:val="en-US"/>
        </w:rPr>
        <w:t>&lt;</w:t>
      </w:r>
      <w:proofErr w:type="gramStart"/>
      <w:r>
        <w:rPr>
          <w:rStyle w:val="perlkeyword"/>
          <w:lang w:val="en-US"/>
        </w:rPr>
        <w:t>exception-sorter</w:t>
      </w:r>
      <w:proofErr w:type="gramEnd"/>
      <w:r>
        <w:rPr>
          <w:rStyle w:val="perlothers"/>
          <w:lang w:val="en-US"/>
        </w:rPr>
        <w:t xml:space="preserve"> class-name=</w:t>
      </w:r>
      <w:r>
        <w:rPr>
          <w:rStyle w:val="perlstring"/>
          <w:lang w:val="en-US"/>
        </w:rPr>
        <w:t>"</w:t>
      </w:r>
      <w:r>
        <w:rPr>
          <w:rStyle w:val="perlstring"/>
          <w:highlight w:val="yellow"/>
          <w:lang w:val="en-US"/>
        </w:rPr>
        <w:t>org.jboss.jca.adapters.jdbc.extensions.oracle.OracleExceptionSorter</w:t>
      </w:r>
      <w:r>
        <w:rPr>
          <w:rStyle w:val="perlstring"/>
          <w:lang w:val="en-US"/>
        </w:rPr>
        <w:t>"</w:t>
      </w:r>
      <w:r>
        <w:rPr>
          <w:rStyle w:val="perlkeyword"/>
          <w:lang w:val="en-US"/>
        </w:rPr>
        <w:t>&gt;&lt;/exception-sorter&gt;</w:t>
      </w:r>
    </w:p>
    <w:p w:rsidR="00F07134" w:rsidRDefault="00F07134" w:rsidP="00AB0F61">
      <w:pPr>
        <w:rPr>
          <w:color w:val="1F497D"/>
          <w:lang w:val="en-US"/>
        </w:rPr>
      </w:pPr>
    </w:p>
    <w:p w:rsidR="004A1C9D" w:rsidRDefault="004A1C9D" w:rsidP="004A1C9D">
      <w:pPr>
        <w:pStyle w:val="Heading2"/>
        <w:rPr>
          <w:rFonts w:ascii="Times New Roman" w:hAnsi="Times New Roman" w:cs="Times New Roman"/>
        </w:rPr>
      </w:pPr>
      <w:bookmarkStart w:id="7" w:name="_Toc423624152"/>
      <w:r>
        <w:rPr>
          <w:rFonts w:ascii="Times New Roman" w:hAnsi="Times New Roman" w:cs="Times New Roman"/>
        </w:rPr>
        <w:t>MODIFICA Numero di COnnessioni</w:t>
      </w:r>
      <w:bookmarkEnd w:id="7"/>
      <w:r>
        <w:rPr>
          <w:rFonts w:ascii="Times New Roman" w:hAnsi="Times New Roman" w:cs="Times New Roman"/>
        </w:rPr>
        <w:t xml:space="preserve"> </w:t>
      </w:r>
    </w:p>
    <w:p w:rsidR="00F050DC" w:rsidRDefault="00F050DC" w:rsidP="004A1C9D">
      <w:pPr>
        <w:pStyle w:val="BodyText"/>
      </w:pPr>
      <w:r>
        <w:t xml:space="preserve">Modificare </w:t>
      </w:r>
      <w:r w:rsidR="008F0F72">
        <w:t xml:space="preserve">il parametro </w:t>
      </w:r>
      <w:r w:rsidR="008F0F72" w:rsidRPr="008F0F72">
        <w:rPr>
          <w:rFonts w:ascii="Courier New" w:hAnsi="Courier New" w:cs="Courier New"/>
          <w:b/>
          <w:bCs/>
          <w:color w:val="000000"/>
          <w:sz w:val="20"/>
          <w:szCs w:val="20"/>
          <w:lang w:eastAsia="it-IT"/>
        </w:rPr>
        <w:t>&lt;min</w:t>
      </w:r>
      <w:r w:rsidR="008F0F72" w:rsidRPr="008F0F72">
        <w:rPr>
          <w:rFonts w:ascii="Courier New" w:hAnsi="Courier New" w:cs="Courier New"/>
          <w:b/>
          <w:color w:val="000000"/>
          <w:sz w:val="20"/>
          <w:szCs w:val="20"/>
          <w:lang w:eastAsia="it-IT"/>
        </w:rPr>
        <w:t>-</w:t>
      </w:r>
      <w:r w:rsidR="008F0F72" w:rsidRPr="008F0F72">
        <w:rPr>
          <w:rFonts w:ascii="Courier New" w:hAnsi="Courier New" w:cs="Courier New"/>
          <w:b/>
          <w:bCs/>
          <w:color w:val="000000"/>
          <w:sz w:val="20"/>
          <w:szCs w:val="20"/>
          <w:lang w:eastAsia="it-IT"/>
        </w:rPr>
        <w:t>pool</w:t>
      </w:r>
      <w:r w:rsidR="008F0F72" w:rsidRPr="008F0F72">
        <w:rPr>
          <w:rFonts w:ascii="Courier New" w:hAnsi="Courier New" w:cs="Courier New"/>
          <w:b/>
          <w:color w:val="000000"/>
          <w:sz w:val="20"/>
          <w:szCs w:val="20"/>
          <w:lang w:eastAsia="it-IT"/>
        </w:rPr>
        <w:t>-</w:t>
      </w:r>
      <w:r w:rsidR="008F0F72" w:rsidRPr="008F0F72">
        <w:rPr>
          <w:rFonts w:ascii="Courier New" w:hAnsi="Courier New" w:cs="Courier New"/>
          <w:b/>
          <w:bCs/>
          <w:color w:val="000000"/>
          <w:sz w:val="20"/>
          <w:szCs w:val="20"/>
          <w:lang w:eastAsia="it-IT"/>
        </w:rPr>
        <w:t>size&gt;</w:t>
      </w:r>
      <w:r w:rsidR="008F0F72">
        <w:t xml:space="preserve"> modificandolo con il valore </w:t>
      </w:r>
      <w:r>
        <w:t xml:space="preserve"> 100 come numero di connessioni </w:t>
      </w:r>
      <w:r w:rsidR="008F0F72">
        <w:t xml:space="preserve">minime </w:t>
      </w:r>
      <w:r>
        <w:t xml:space="preserve">: </w:t>
      </w:r>
    </w:p>
    <w:p w:rsidR="008F0F72" w:rsidRPr="008F0F72" w:rsidRDefault="008F0F72" w:rsidP="004A1C9D">
      <w:pPr>
        <w:pStyle w:val="BodyText"/>
        <w:rPr>
          <w:rFonts w:ascii="Courier New" w:hAnsi="Courier New" w:cs="Courier New"/>
          <w:b/>
          <w:bCs/>
          <w:color w:val="000000"/>
          <w:sz w:val="18"/>
          <w:szCs w:val="18"/>
          <w:lang w:eastAsia="it-IT"/>
        </w:rPr>
      </w:pPr>
    </w:p>
    <w:p w:rsidR="008F0F72" w:rsidRPr="008F0F72" w:rsidRDefault="008F0F72" w:rsidP="004A1C9D">
      <w:pPr>
        <w:pStyle w:val="BodyText"/>
        <w:rPr>
          <w:rFonts w:ascii="Courier New" w:hAnsi="Courier New" w:cs="Courier New"/>
          <w:b/>
          <w:bCs/>
          <w:color w:val="000000"/>
          <w:sz w:val="18"/>
          <w:szCs w:val="18"/>
          <w:lang w:eastAsia="it-IT"/>
        </w:rPr>
      </w:pPr>
    </w:p>
    <w:p w:rsidR="008F0F72" w:rsidRPr="008F0F72" w:rsidRDefault="008F0F72" w:rsidP="004A1C9D">
      <w:pPr>
        <w:pStyle w:val="BodyText"/>
        <w:rPr>
          <w:rFonts w:ascii="Courier New" w:hAnsi="Courier New" w:cs="Courier New"/>
          <w:b/>
          <w:bCs/>
          <w:color w:val="000000"/>
          <w:sz w:val="18"/>
          <w:szCs w:val="18"/>
          <w:lang w:eastAsia="it-IT"/>
        </w:rPr>
      </w:pPr>
    </w:p>
    <w:p w:rsidR="008F0F72" w:rsidRPr="008F0F72" w:rsidRDefault="008F0F72" w:rsidP="004A1C9D">
      <w:pPr>
        <w:pStyle w:val="BodyText"/>
        <w:rPr>
          <w:rFonts w:ascii="Courier New" w:hAnsi="Courier New" w:cs="Courier New"/>
          <w:b/>
          <w:bCs/>
          <w:color w:val="000000"/>
          <w:sz w:val="18"/>
          <w:szCs w:val="18"/>
          <w:lang w:eastAsia="it-IT"/>
        </w:rPr>
      </w:pPr>
    </w:p>
    <w:p w:rsidR="008F0F72" w:rsidRPr="008F0F72" w:rsidRDefault="00E354B6" w:rsidP="004A1C9D">
      <w:pPr>
        <w:pStyle w:val="BodyText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</w:pP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lastRenderedPageBreak/>
        <w:t>&lt;</w:t>
      </w:r>
      <w:proofErr w:type="spellStart"/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datasource</w:t>
      </w:r>
      <w:proofErr w:type="spellEnd"/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jta</w:t>
      </w:r>
      <w:proofErr w:type="spellEnd"/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=</w:t>
      </w:r>
      <w:r w:rsidRPr="00E354B6">
        <w:rPr>
          <w:rFonts w:ascii="Courier New" w:hAnsi="Courier New" w:cs="Courier New"/>
          <w:color w:val="0000F0"/>
          <w:sz w:val="18"/>
          <w:szCs w:val="18"/>
          <w:lang w:val="en-US" w:eastAsia="it-IT"/>
        </w:rPr>
        <w:t>"true"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jndi</w:t>
      </w:r>
      <w:proofErr w:type="spellEnd"/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-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name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=</w:t>
      </w:r>
      <w:r w:rsidRPr="00E354B6">
        <w:rPr>
          <w:rFonts w:ascii="Courier New" w:hAnsi="Courier New" w:cs="Courier New"/>
          <w:color w:val="0000F0"/>
          <w:sz w:val="18"/>
          <w:szCs w:val="18"/>
          <w:lang w:val="en-US" w:eastAsia="it-IT"/>
        </w:rPr>
        <w:t>"java:/</w:t>
      </w:r>
      <w:proofErr w:type="spellStart"/>
      <w:r w:rsidRPr="00E354B6">
        <w:rPr>
          <w:rFonts w:ascii="Courier New" w:hAnsi="Courier New" w:cs="Courier New"/>
          <w:color w:val="0000F0"/>
          <w:sz w:val="18"/>
          <w:szCs w:val="18"/>
          <w:lang w:val="en-US" w:eastAsia="it-IT"/>
        </w:rPr>
        <w:t>datasources</w:t>
      </w:r>
      <w:proofErr w:type="spellEnd"/>
      <w:r w:rsidRPr="00E354B6">
        <w:rPr>
          <w:rFonts w:ascii="Courier New" w:hAnsi="Courier New" w:cs="Courier New"/>
          <w:color w:val="0000F0"/>
          <w:sz w:val="18"/>
          <w:szCs w:val="18"/>
          <w:lang w:val="en-US" w:eastAsia="it-IT"/>
        </w:rPr>
        <w:t>/AMM"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 xml:space="preserve"> 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pool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-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name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=</w:t>
      </w:r>
      <w:r w:rsidRPr="00E354B6">
        <w:rPr>
          <w:rFonts w:ascii="Courier New" w:hAnsi="Courier New" w:cs="Courier New"/>
          <w:color w:val="0000F0"/>
          <w:sz w:val="18"/>
          <w:szCs w:val="18"/>
          <w:lang w:val="en-US" w:eastAsia="it-IT"/>
        </w:rPr>
        <w:t>"AMM"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 xml:space="preserve"> 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enabled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=</w:t>
      </w:r>
      <w:r w:rsidRPr="00E354B6">
        <w:rPr>
          <w:rFonts w:ascii="Courier New" w:hAnsi="Courier New" w:cs="Courier New"/>
          <w:color w:val="0000F0"/>
          <w:sz w:val="18"/>
          <w:szCs w:val="18"/>
          <w:lang w:val="en-US" w:eastAsia="it-IT"/>
        </w:rPr>
        <w:t>"true"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 xml:space="preserve"> 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use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-</w:t>
      </w:r>
      <w:proofErr w:type="spellStart"/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ccm</w:t>
      </w:r>
      <w:proofErr w:type="spellEnd"/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=</w:t>
      </w:r>
      <w:r w:rsidRPr="00E354B6">
        <w:rPr>
          <w:rFonts w:ascii="Courier New" w:hAnsi="Courier New" w:cs="Courier New"/>
          <w:color w:val="0000F0"/>
          <w:sz w:val="18"/>
          <w:szCs w:val="18"/>
          <w:lang w:val="en-US" w:eastAsia="it-IT"/>
        </w:rPr>
        <w:t>"true"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&gt;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br/>
        <w:t xml:space="preserve">                        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&lt;connection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-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url&gt;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jdbc:oracle:thin:@10.79.230.66:1521/MIMDBPR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&lt;/connection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-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url&gt;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br/>
        <w:t xml:space="preserve">                        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&lt;driver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-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class&gt;</w:t>
      </w:r>
      <w:proofErr w:type="spellStart"/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oracle.jdbc.OracleDriver</w:t>
      </w:r>
      <w:proofErr w:type="spellEnd"/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&lt;/driver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-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class&gt;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br/>
        <w:t xml:space="preserve">                        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&lt;driver&gt;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oracle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&lt;/driver&gt;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br/>
        <w:t xml:space="preserve">                        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&lt;pool&gt;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br/>
        <w:t xml:space="preserve">                            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&lt;min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t>-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pool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t>-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size&gt;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highlight w:val="yellow"/>
          <w:lang w:val="en-US" w:eastAsia="it-IT"/>
        </w:rPr>
        <w:t>100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&lt;/min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t>-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pool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t>-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size&gt;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br/>
        <w:t xml:space="preserve">                            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&lt;max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t>-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pool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t>-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size&gt;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t>500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&lt;/max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t>-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pool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t>-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size&gt;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br/>
        <w:t xml:space="preserve">                            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&lt;prefill&gt;</w:t>
      </w:r>
      <w:r w:rsidRPr="00BD43EC">
        <w:rPr>
          <w:rFonts w:ascii="Courier New" w:hAnsi="Courier New" w:cs="Courier New"/>
          <w:b/>
          <w:color w:val="000000"/>
          <w:sz w:val="20"/>
          <w:szCs w:val="20"/>
          <w:highlight w:val="yellow"/>
          <w:lang w:val="en-US" w:eastAsia="it-IT"/>
        </w:rPr>
        <w:t>true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&lt;/prefill&gt;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br/>
        <w:t xml:space="preserve">                            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&lt;use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t>-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strict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t>-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min&gt;</w:t>
      </w:r>
      <w:r w:rsidRPr="00BD43EC">
        <w:rPr>
          <w:rFonts w:ascii="Courier New" w:hAnsi="Courier New" w:cs="Courier New"/>
          <w:b/>
          <w:color w:val="000000"/>
          <w:sz w:val="20"/>
          <w:szCs w:val="20"/>
          <w:highlight w:val="yellow"/>
          <w:lang w:val="en-US" w:eastAsia="it-IT"/>
        </w:rPr>
        <w:t>true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&lt;/use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t>-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strict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t>-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min&gt;</w:t>
      </w:r>
    </w:p>
    <w:p w:rsidR="008F0F72" w:rsidRDefault="008F0F72" w:rsidP="004A1C9D">
      <w:pPr>
        <w:pStyle w:val="BodyText"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</w:pPr>
    </w:p>
    <w:p w:rsidR="00E354B6" w:rsidRDefault="008F0F72" w:rsidP="008F0F72">
      <w:pPr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</w:pPr>
      <w:r w:rsidRPr="008F0F72">
        <w:rPr>
          <w:rFonts w:ascii="Trebuchet MS" w:hAnsi="Trebuchet MS"/>
          <w:b/>
          <w:bCs/>
          <w:lang w:val="en-US"/>
        </w:rPr>
        <w:t xml:space="preserve">                            </w:t>
      </w:r>
      <w:r w:rsidR="00E354B6"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br/>
        <w:t xml:space="preserve">                        </w:t>
      </w:r>
      <w:r w:rsidR="00E354B6"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&lt;/pool&gt;</w:t>
      </w:r>
    </w:p>
    <w:p w:rsidR="00E354B6" w:rsidRDefault="00E354B6" w:rsidP="004A1C9D">
      <w:pPr>
        <w:pStyle w:val="BodyText"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</w:pPr>
    </w:p>
    <w:p w:rsidR="00F07134" w:rsidRPr="00F050DC" w:rsidRDefault="00F07134" w:rsidP="00AB0F61">
      <w:pPr>
        <w:rPr>
          <w:color w:val="1F497D"/>
          <w:lang w:val="en-US"/>
        </w:rPr>
      </w:pPr>
    </w:p>
    <w:p w:rsidR="00F07134" w:rsidRDefault="00F07134" w:rsidP="00F07134">
      <w:pPr>
        <w:pStyle w:val="Heading2"/>
        <w:rPr>
          <w:rFonts w:ascii="Times New Roman" w:hAnsi="Times New Roman" w:cs="Times New Roman"/>
        </w:rPr>
      </w:pPr>
      <w:bookmarkStart w:id="8" w:name="_Toc423624153"/>
      <w:r>
        <w:rPr>
          <w:rFonts w:ascii="Times New Roman" w:hAnsi="Times New Roman" w:cs="Times New Roman"/>
        </w:rPr>
        <w:t>Start Istanze MassMarket</w:t>
      </w:r>
      <w:bookmarkEnd w:id="8"/>
    </w:p>
    <w:p w:rsidR="00F07134" w:rsidRDefault="00F07134" w:rsidP="00F07134">
      <w:pPr>
        <w:pStyle w:val="BodyText"/>
      </w:pPr>
      <w:r>
        <w:t>Procedere allo Start delle istanze Mass Market ore 15:30 circa</w:t>
      </w:r>
    </w:p>
    <w:p w:rsidR="00F07134" w:rsidRDefault="00F07134" w:rsidP="00F07134">
      <w:pPr>
        <w:pStyle w:val="BodyText"/>
      </w:pPr>
    </w:p>
    <w:p w:rsidR="00F07134" w:rsidRPr="00F07134" w:rsidRDefault="00F07134" w:rsidP="00F07134">
      <w:pPr>
        <w:pStyle w:val="Heading1"/>
      </w:pPr>
      <w:bookmarkStart w:id="9" w:name="_Toc423624154"/>
      <w:r w:rsidRPr="00F07134">
        <w:t xml:space="preserve">Cambio Parametri Jboss ISTANZE </w:t>
      </w:r>
      <w:r>
        <w:t>Business</w:t>
      </w:r>
      <w:bookmarkEnd w:id="9"/>
      <w:r>
        <w:t xml:space="preserve"> </w:t>
      </w:r>
      <w:r w:rsidRPr="00F07134">
        <w:t xml:space="preserve"> </w:t>
      </w:r>
    </w:p>
    <w:p w:rsidR="00F07134" w:rsidRDefault="00F07134" w:rsidP="00F07134">
      <w:pPr>
        <w:pStyle w:val="BodyText"/>
      </w:pPr>
    </w:p>
    <w:p w:rsidR="00F07134" w:rsidRDefault="00F07134" w:rsidP="00F07134">
      <w:pPr>
        <w:pStyle w:val="Heading2"/>
        <w:rPr>
          <w:rFonts w:ascii="Times New Roman" w:hAnsi="Times New Roman" w:cs="Times New Roman"/>
        </w:rPr>
      </w:pPr>
      <w:bookmarkStart w:id="10" w:name="_Toc423624155"/>
      <w:r>
        <w:rPr>
          <w:rFonts w:ascii="Times New Roman" w:hAnsi="Times New Roman" w:cs="Times New Roman"/>
        </w:rPr>
        <w:t>Stop Istanze Business</w:t>
      </w:r>
      <w:bookmarkEnd w:id="10"/>
    </w:p>
    <w:p w:rsidR="007C44E2" w:rsidRDefault="00F07134" w:rsidP="007C44E2">
      <w:pPr>
        <w:pStyle w:val="BodyText"/>
      </w:pPr>
      <w:r>
        <w:t xml:space="preserve">Procedere allo stop delle istanze Mass Market ore 16:00 </w:t>
      </w:r>
      <w:r w:rsidR="007C44E2" w:rsidRPr="00AA724E">
        <w:rPr>
          <w:color w:val="1F497D"/>
          <w:highlight w:val="yellow"/>
        </w:rPr>
        <w:t>sia per i DEVICE MANAGER ( 10.79.227.7</w:t>
      </w:r>
      <w:r w:rsidR="007C44E2">
        <w:rPr>
          <w:color w:val="1F497D"/>
          <w:highlight w:val="yellow"/>
        </w:rPr>
        <w:t xml:space="preserve"> e .8 </w:t>
      </w:r>
      <w:r w:rsidR="007C44E2" w:rsidRPr="00AA724E">
        <w:rPr>
          <w:color w:val="1F497D"/>
          <w:highlight w:val="yellow"/>
        </w:rPr>
        <w:t xml:space="preserve"> )  sia per MIM Engine ( 10.79.229.91 </w:t>
      </w:r>
      <w:r w:rsidR="007C44E2">
        <w:rPr>
          <w:color w:val="1F497D"/>
          <w:highlight w:val="yellow"/>
        </w:rPr>
        <w:t xml:space="preserve">  e .92 </w:t>
      </w:r>
      <w:r w:rsidR="007C44E2" w:rsidRPr="00AA724E">
        <w:rPr>
          <w:color w:val="1F497D"/>
          <w:highlight w:val="yellow"/>
        </w:rPr>
        <w:t xml:space="preserve">)   </w:t>
      </w:r>
    </w:p>
    <w:p w:rsidR="00F07134" w:rsidRDefault="00F07134" w:rsidP="00F07134">
      <w:pPr>
        <w:pStyle w:val="BodyText"/>
      </w:pPr>
    </w:p>
    <w:p w:rsidR="005B4283" w:rsidRDefault="005B4283" w:rsidP="005B4283"/>
    <w:p w:rsidR="005B4283" w:rsidRDefault="005B4283" w:rsidP="005B4283">
      <w:r>
        <w:rPr>
          <w:highlight w:val="yellow"/>
        </w:rPr>
        <w:t>Per ogni istanza :</w:t>
      </w:r>
    </w:p>
    <w:p w:rsidR="005B4283" w:rsidRDefault="005B4283" w:rsidP="005B4283"/>
    <w:p w:rsidR="005B4283" w:rsidRDefault="005B4283" w:rsidP="005B4283">
      <w:pPr>
        <w:rPr>
          <w:b/>
          <w:bCs/>
        </w:rPr>
      </w:pPr>
      <w:r>
        <w:rPr>
          <w:b/>
          <w:bCs/>
        </w:rPr>
        <w:t>1) Spegnimento del dominio</w:t>
      </w:r>
    </w:p>
    <w:p w:rsidR="005B4283" w:rsidRDefault="005B4283" w:rsidP="005B4283"/>
    <w:p w:rsidR="005B4283" w:rsidRDefault="005B4283" w:rsidP="005B4283">
      <w:pPr>
        <w:numPr>
          <w:ilvl w:val="0"/>
          <w:numId w:val="19"/>
        </w:numPr>
        <w:suppressAutoHyphens w:val="0"/>
        <w:rPr>
          <w:color w:val="0070C0"/>
        </w:rPr>
      </w:pPr>
      <w:r>
        <w:t xml:space="preserve">Collegarsi alla web-console: </w:t>
      </w:r>
      <w:hyperlink r:id="rId13" w:history="1">
        <w:r>
          <w:rPr>
            <w:rStyle w:val="Hyperlink"/>
            <w:color w:val="0070C0"/>
          </w:rPr>
          <w:t>http://10.79.229.91:9990/</w:t>
        </w:r>
      </w:hyperlink>
    </w:p>
    <w:p w:rsidR="005B4283" w:rsidRDefault="005B4283" w:rsidP="005B4283">
      <w:pPr>
        <w:numPr>
          <w:ilvl w:val="0"/>
          <w:numId w:val="19"/>
        </w:numPr>
        <w:suppressAutoHyphens w:val="0"/>
      </w:pPr>
      <w:r>
        <w:t>Cliccare “Domain” dal menu in alto</w:t>
      </w:r>
    </w:p>
    <w:p w:rsidR="005B4283" w:rsidRDefault="005B4283" w:rsidP="005B4283">
      <w:pPr>
        <w:numPr>
          <w:ilvl w:val="0"/>
          <w:numId w:val="19"/>
        </w:numPr>
        <w:suppressAutoHyphens w:val="0"/>
      </w:pPr>
      <w:r>
        <w:t>Stoppare le istanze del gruppo main-server-group_ha Profile:full-ha</w:t>
      </w:r>
    </w:p>
    <w:p w:rsidR="00F07134" w:rsidRDefault="00F07134" w:rsidP="00F07134">
      <w:pPr>
        <w:pStyle w:val="Heading2"/>
        <w:rPr>
          <w:rFonts w:ascii="Times New Roman" w:hAnsi="Times New Roman" w:cs="Times New Roman"/>
        </w:rPr>
      </w:pPr>
      <w:bookmarkStart w:id="11" w:name="_Toc423624156"/>
      <w:r>
        <w:rPr>
          <w:rFonts w:ascii="Times New Roman" w:hAnsi="Times New Roman" w:cs="Times New Roman"/>
        </w:rPr>
        <w:t>Parametri da Modificare su Jboss</w:t>
      </w:r>
      <w:bookmarkEnd w:id="11"/>
      <w:r>
        <w:rPr>
          <w:rFonts w:ascii="Times New Roman" w:hAnsi="Times New Roman" w:cs="Times New Roman"/>
        </w:rPr>
        <w:t xml:space="preserve"> </w:t>
      </w:r>
      <w:r w:rsidR="007C44E2">
        <w:rPr>
          <w:rFonts w:ascii="Times New Roman" w:hAnsi="Times New Roman" w:cs="Times New Roman"/>
        </w:rPr>
        <w:t>BUSINESS</w:t>
      </w:r>
    </w:p>
    <w:p w:rsidR="00F07134" w:rsidRDefault="00F07134" w:rsidP="00F07134">
      <w:pPr>
        <w:pStyle w:val="BodyText"/>
      </w:pPr>
    </w:p>
    <w:p w:rsidR="007C44E2" w:rsidRDefault="00F07134" w:rsidP="007C44E2">
      <w:pPr>
        <w:pStyle w:val="BodyText"/>
      </w:pPr>
      <w:r>
        <w:rPr>
          <w:color w:val="1F497D"/>
        </w:rPr>
        <w:t>Eseguire la  modifica dei seguenti parametri</w:t>
      </w:r>
      <w:r w:rsidR="007C44E2">
        <w:rPr>
          <w:color w:val="1F497D"/>
        </w:rPr>
        <w:t xml:space="preserve"> </w:t>
      </w:r>
      <w:r w:rsidR="007C44E2">
        <w:t xml:space="preserve">00 </w:t>
      </w:r>
      <w:r w:rsidR="007C44E2" w:rsidRPr="00AA724E">
        <w:rPr>
          <w:color w:val="1F497D"/>
          <w:highlight w:val="yellow"/>
        </w:rPr>
        <w:t>sia per i DEVICE MANAGER ( 10.79.227.7</w:t>
      </w:r>
      <w:r w:rsidR="007C44E2">
        <w:rPr>
          <w:color w:val="1F497D"/>
          <w:highlight w:val="yellow"/>
        </w:rPr>
        <w:t xml:space="preserve"> e .8 </w:t>
      </w:r>
      <w:r w:rsidR="007C44E2" w:rsidRPr="00AA724E">
        <w:rPr>
          <w:color w:val="1F497D"/>
          <w:highlight w:val="yellow"/>
        </w:rPr>
        <w:t xml:space="preserve"> )  sia per MIM Engine ( 10.79.229.91 </w:t>
      </w:r>
      <w:r w:rsidR="007C44E2">
        <w:rPr>
          <w:color w:val="1F497D"/>
          <w:highlight w:val="yellow"/>
        </w:rPr>
        <w:t xml:space="preserve">  e .92 </w:t>
      </w:r>
      <w:r w:rsidR="007C44E2" w:rsidRPr="00AA724E">
        <w:rPr>
          <w:color w:val="1F497D"/>
          <w:highlight w:val="yellow"/>
        </w:rPr>
        <w:t xml:space="preserve">)   </w:t>
      </w:r>
    </w:p>
    <w:p w:rsidR="00F07134" w:rsidRDefault="00F07134" w:rsidP="00F07134">
      <w:pPr>
        <w:rPr>
          <w:color w:val="1F497D"/>
        </w:rPr>
      </w:pPr>
      <w:r>
        <w:rPr>
          <w:color w:val="1F497D"/>
        </w:rPr>
        <w:t xml:space="preserve"> : </w:t>
      </w:r>
    </w:p>
    <w:p w:rsidR="00F07134" w:rsidRDefault="00F07134" w:rsidP="00F07134">
      <w:pPr>
        <w:rPr>
          <w:color w:val="1F497D"/>
        </w:rPr>
      </w:pPr>
    </w:p>
    <w:p w:rsidR="00F07134" w:rsidRDefault="00F07134" w:rsidP="00F07134">
      <w:pPr>
        <w:rPr>
          <w:color w:val="1F497D"/>
        </w:rPr>
      </w:pPr>
    </w:p>
    <w:p w:rsidR="00F07134" w:rsidRDefault="00F07134" w:rsidP="00F07134">
      <w:pPr>
        <w:rPr>
          <w:color w:val="1F497D"/>
        </w:rPr>
      </w:pPr>
      <w:r>
        <w:rPr>
          <w:noProof/>
          <w:color w:val="1F497D"/>
          <w:lang w:eastAsia="it-IT"/>
        </w:rPr>
        <w:lastRenderedPageBreak/>
        <w:drawing>
          <wp:inline distT="0" distB="0" distL="0" distR="0" wp14:anchorId="6B475DCA" wp14:editId="2BE60525">
            <wp:extent cx="5753100" cy="4095750"/>
            <wp:effectExtent l="0" t="0" r="0" b="0"/>
            <wp:docPr id="9" name="Picture 9" descr="pa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0" descr="param1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134" w:rsidRDefault="00F07134" w:rsidP="00F07134">
      <w:pPr>
        <w:rPr>
          <w:color w:val="1F497D"/>
        </w:rPr>
      </w:pPr>
    </w:p>
    <w:p w:rsidR="00F07134" w:rsidRDefault="00F07134" w:rsidP="00F07134">
      <w:pPr>
        <w:rPr>
          <w:color w:val="1F497D"/>
        </w:rPr>
      </w:pPr>
    </w:p>
    <w:p w:rsidR="00F07134" w:rsidRDefault="00F07134" w:rsidP="00F07134">
      <w:pPr>
        <w:rPr>
          <w:color w:val="1F497D"/>
        </w:rPr>
      </w:pPr>
      <w:r>
        <w:rPr>
          <w:noProof/>
          <w:color w:val="1F497D"/>
          <w:lang w:eastAsia="it-IT"/>
        </w:rPr>
        <w:drawing>
          <wp:inline distT="0" distB="0" distL="0" distR="0" wp14:anchorId="32603289" wp14:editId="2F7F804C">
            <wp:extent cx="5686425" cy="4152900"/>
            <wp:effectExtent l="0" t="0" r="9525" b="0"/>
            <wp:docPr id="10" name="Picture 10" descr="pa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param2.JPG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134" w:rsidRDefault="00F07134" w:rsidP="00F07134">
      <w:pPr>
        <w:rPr>
          <w:color w:val="1F497D"/>
        </w:rPr>
      </w:pPr>
    </w:p>
    <w:p w:rsidR="00F07134" w:rsidRDefault="00F07134" w:rsidP="00F07134">
      <w:pPr>
        <w:rPr>
          <w:color w:val="1F497D"/>
        </w:rPr>
      </w:pPr>
      <w:r>
        <w:rPr>
          <w:color w:val="1F497D"/>
        </w:rPr>
        <w:t>Di seguito i parametri rappresentati in figura</w:t>
      </w:r>
    </w:p>
    <w:p w:rsidR="00F07134" w:rsidRDefault="00F07134" w:rsidP="00F07134">
      <w:pPr>
        <w:rPr>
          <w:color w:val="1F497D"/>
        </w:rPr>
      </w:pPr>
    </w:p>
    <w:p w:rsidR="00F07134" w:rsidRDefault="00F07134" w:rsidP="00F07134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valid-connection-checker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class-name="</w:t>
      </w:r>
      <w:r>
        <w:rPr>
          <w:rFonts w:ascii="Courier New" w:hAnsi="Courier New" w:cs="Courier New"/>
          <w:sz w:val="20"/>
          <w:szCs w:val="20"/>
          <w:highlight w:val="yellow"/>
          <w:lang w:val="en-US"/>
        </w:rPr>
        <w:t>org.jboss.jca.adapters.jdbc.extensions.oracle.OracleValidConnectionChecker</w:t>
      </w:r>
      <w:r>
        <w:rPr>
          <w:rFonts w:ascii="Courier New" w:hAnsi="Courier New" w:cs="Courier New"/>
          <w:sz w:val="20"/>
          <w:szCs w:val="20"/>
          <w:lang w:val="en-US"/>
        </w:rPr>
        <w:t>"&gt;&lt;/valid-connection-checker&gt;</w:t>
      </w:r>
    </w:p>
    <w:p w:rsidR="00F07134" w:rsidRDefault="00F07134" w:rsidP="00F07134">
      <w:pPr>
        <w:rPr>
          <w:rFonts w:ascii="Courier New" w:hAnsi="Courier New" w:cs="Courier New"/>
          <w:sz w:val="20"/>
          <w:szCs w:val="20"/>
          <w:lang w:val="en-US"/>
        </w:rPr>
      </w:pPr>
    </w:p>
    <w:p w:rsidR="00F07134" w:rsidRDefault="00F07134" w:rsidP="00F07134">
      <w:pPr>
        <w:rPr>
          <w:rFonts w:ascii="Courier New" w:hAnsi="Courier New" w:cs="Courier New"/>
          <w:sz w:val="20"/>
          <w:szCs w:val="20"/>
          <w:lang w:val="en-US"/>
        </w:rPr>
      </w:pPr>
    </w:p>
    <w:p w:rsidR="00F07134" w:rsidRPr="00F07134" w:rsidRDefault="00F07134" w:rsidP="00F07134">
      <w:pPr>
        <w:pStyle w:val="HTMLPreformatted"/>
        <w:rPr>
          <w:rStyle w:val="perlkeyword"/>
          <w:lang w:val="en-US"/>
        </w:rPr>
      </w:pPr>
      <w:r>
        <w:rPr>
          <w:rStyle w:val="perlkeyword"/>
          <w:lang w:val="en-US"/>
        </w:rPr>
        <w:t>&lt;</w:t>
      </w:r>
      <w:proofErr w:type="gramStart"/>
      <w:r>
        <w:rPr>
          <w:rStyle w:val="perlkeyword"/>
          <w:lang w:val="en-US"/>
        </w:rPr>
        <w:t>stale-connection-checker</w:t>
      </w:r>
      <w:proofErr w:type="gramEnd"/>
      <w:r>
        <w:rPr>
          <w:rStyle w:val="perlothers"/>
          <w:lang w:val="en-US"/>
        </w:rPr>
        <w:t xml:space="preserve"> class-name=</w:t>
      </w:r>
      <w:r>
        <w:rPr>
          <w:rStyle w:val="perlstring"/>
          <w:lang w:val="en-US"/>
        </w:rPr>
        <w:t>"</w:t>
      </w:r>
      <w:r>
        <w:rPr>
          <w:rStyle w:val="perlstring"/>
          <w:highlight w:val="yellow"/>
          <w:lang w:val="en-US"/>
        </w:rPr>
        <w:t>org.jboss.jca.adapters.jdbc.extensions.oracle.OracleStaleConnectionChecker</w:t>
      </w:r>
      <w:r>
        <w:rPr>
          <w:rStyle w:val="perlstring"/>
          <w:lang w:val="en-US"/>
        </w:rPr>
        <w:t>"</w:t>
      </w:r>
      <w:r>
        <w:rPr>
          <w:rStyle w:val="perlkeyword"/>
          <w:lang w:val="en-US"/>
        </w:rPr>
        <w:t>&gt;&lt;/stale-connection-checker&gt;</w:t>
      </w:r>
    </w:p>
    <w:p w:rsidR="00F07134" w:rsidRDefault="00F07134" w:rsidP="00F07134">
      <w:pPr>
        <w:pStyle w:val="HTMLPreformatted"/>
        <w:rPr>
          <w:rStyle w:val="perlkeyword"/>
          <w:lang w:val="en-US"/>
        </w:rPr>
      </w:pPr>
    </w:p>
    <w:p w:rsidR="00F07134" w:rsidRDefault="00F07134" w:rsidP="00F07134">
      <w:pPr>
        <w:pStyle w:val="HTMLPreformatted"/>
        <w:rPr>
          <w:rStyle w:val="perlkeyword"/>
          <w:lang w:val="en-US"/>
        </w:rPr>
      </w:pPr>
      <w:r>
        <w:rPr>
          <w:rStyle w:val="perlkeyword"/>
          <w:lang w:val="en-US"/>
        </w:rPr>
        <w:t>&lt;</w:t>
      </w:r>
      <w:proofErr w:type="gramStart"/>
      <w:r>
        <w:rPr>
          <w:rStyle w:val="perlkeyword"/>
          <w:lang w:val="en-US"/>
        </w:rPr>
        <w:t>exception-sorter</w:t>
      </w:r>
      <w:proofErr w:type="gramEnd"/>
      <w:r>
        <w:rPr>
          <w:rStyle w:val="perlothers"/>
          <w:lang w:val="en-US"/>
        </w:rPr>
        <w:t xml:space="preserve"> class-name=</w:t>
      </w:r>
      <w:r>
        <w:rPr>
          <w:rStyle w:val="perlstring"/>
          <w:lang w:val="en-US"/>
        </w:rPr>
        <w:t>"</w:t>
      </w:r>
      <w:r>
        <w:rPr>
          <w:rStyle w:val="perlstring"/>
          <w:highlight w:val="yellow"/>
          <w:lang w:val="en-US"/>
        </w:rPr>
        <w:t>org.jboss.jca.adapters.jdbc.extensions.oracle.OracleExceptionSorter</w:t>
      </w:r>
      <w:r>
        <w:rPr>
          <w:rStyle w:val="perlstring"/>
          <w:lang w:val="en-US"/>
        </w:rPr>
        <w:t>"</w:t>
      </w:r>
      <w:r>
        <w:rPr>
          <w:rStyle w:val="perlkeyword"/>
          <w:lang w:val="en-US"/>
        </w:rPr>
        <w:t>&gt;&lt;/exception-sorter&gt;</w:t>
      </w:r>
    </w:p>
    <w:p w:rsidR="000555AA" w:rsidRDefault="000555AA" w:rsidP="000555AA">
      <w:pPr>
        <w:pStyle w:val="Heading2"/>
        <w:rPr>
          <w:rFonts w:ascii="Times New Roman" w:hAnsi="Times New Roman" w:cs="Times New Roman"/>
        </w:rPr>
      </w:pPr>
      <w:bookmarkStart w:id="12" w:name="_Toc423624157"/>
      <w:r>
        <w:rPr>
          <w:rFonts w:ascii="Times New Roman" w:hAnsi="Times New Roman" w:cs="Times New Roman"/>
        </w:rPr>
        <w:t>MODIFICA Numero di COnnessioni</w:t>
      </w:r>
      <w:bookmarkEnd w:id="12"/>
      <w:r>
        <w:rPr>
          <w:rFonts w:ascii="Times New Roman" w:hAnsi="Times New Roman" w:cs="Times New Roman"/>
        </w:rPr>
        <w:t xml:space="preserve"> </w:t>
      </w:r>
    </w:p>
    <w:p w:rsidR="009072C5" w:rsidRDefault="009072C5" w:rsidP="009072C5">
      <w:pPr>
        <w:pStyle w:val="BodyText"/>
      </w:pPr>
      <w:r>
        <w:t xml:space="preserve">Modificare il parametro 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eastAsia="it-IT"/>
        </w:rPr>
        <w:t>&lt;min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eastAsia="it-IT"/>
        </w:rPr>
        <w:t>-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eastAsia="it-IT"/>
        </w:rPr>
        <w:t>pool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eastAsia="it-IT"/>
        </w:rPr>
        <w:t>-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eastAsia="it-IT"/>
        </w:rPr>
        <w:t>size&gt;</w:t>
      </w:r>
      <w:r>
        <w:t xml:space="preserve"> modificandolo con il valore  100 come numero di connessioni minime : </w:t>
      </w:r>
    </w:p>
    <w:p w:rsidR="009072C5" w:rsidRPr="008F0F72" w:rsidRDefault="009072C5" w:rsidP="009072C5">
      <w:pPr>
        <w:pStyle w:val="BodyText"/>
        <w:rPr>
          <w:rFonts w:ascii="Courier New" w:hAnsi="Courier New" w:cs="Courier New"/>
          <w:b/>
          <w:bCs/>
          <w:color w:val="000000"/>
          <w:sz w:val="18"/>
          <w:szCs w:val="18"/>
          <w:lang w:eastAsia="it-IT"/>
        </w:rPr>
      </w:pPr>
    </w:p>
    <w:p w:rsidR="009072C5" w:rsidRPr="008F0F72" w:rsidRDefault="009072C5" w:rsidP="009072C5">
      <w:pPr>
        <w:pStyle w:val="BodyText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</w:pP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&lt;</w:t>
      </w:r>
      <w:proofErr w:type="spellStart"/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datasource</w:t>
      </w:r>
      <w:proofErr w:type="spellEnd"/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jta</w:t>
      </w:r>
      <w:proofErr w:type="spellEnd"/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=</w:t>
      </w:r>
      <w:r w:rsidRPr="00E354B6">
        <w:rPr>
          <w:rFonts w:ascii="Courier New" w:hAnsi="Courier New" w:cs="Courier New"/>
          <w:color w:val="0000F0"/>
          <w:sz w:val="18"/>
          <w:szCs w:val="18"/>
          <w:lang w:val="en-US" w:eastAsia="it-IT"/>
        </w:rPr>
        <w:t>"true"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jndi</w:t>
      </w:r>
      <w:proofErr w:type="spellEnd"/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-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name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=</w:t>
      </w:r>
      <w:r w:rsidRPr="00E354B6">
        <w:rPr>
          <w:rFonts w:ascii="Courier New" w:hAnsi="Courier New" w:cs="Courier New"/>
          <w:color w:val="0000F0"/>
          <w:sz w:val="18"/>
          <w:szCs w:val="18"/>
          <w:lang w:val="en-US" w:eastAsia="it-IT"/>
        </w:rPr>
        <w:t>"java:/</w:t>
      </w:r>
      <w:proofErr w:type="spellStart"/>
      <w:r w:rsidRPr="00E354B6">
        <w:rPr>
          <w:rFonts w:ascii="Courier New" w:hAnsi="Courier New" w:cs="Courier New"/>
          <w:color w:val="0000F0"/>
          <w:sz w:val="18"/>
          <w:szCs w:val="18"/>
          <w:lang w:val="en-US" w:eastAsia="it-IT"/>
        </w:rPr>
        <w:t>datasources</w:t>
      </w:r>
      <w:proofErr w:type="spellEnd"/>
      <w:r w:rsidRPr="00E354B6">
        <w:rPr>
          <w:rFonts w:ascii="Courier New" w:hAnsi="Courier New" w:cs="Courier New"/>
          <w:color w:val="0000F0"/>
          <w:sz w:val="18"/>
          <w:szCs w:val="18"/>
          <w:lang w:val="en-US" w:eastAsia="it-IT"/>
        </w:rPr>
        <w:t>/AMM"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 xml:space="preserve"> 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pool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-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name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=</w:t>
      </w:r>
      <w:r w:rsidRPr="00E354B6">
        <w:rPr>
          <w:rFonts w:ascii="Courier New" w:hAnsi="Courier New" w:cs="Courier New"/>
          <w:color w:val="0000F0"/>
          <w:sz w:val="18"/>
          <w:szCs w:val="18"/>
          <w:lang w:val="en-US" w:eastAsia="it-IT"/>
        </w:rPr>
        <w:t>"AMM"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 xml:space="preserve"> 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enabled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=</w:t>
      </w:r>
      <w:r w:rsidRPr="00E354B6">
        <w:rPr>
          <w:rFonts w:ascii="Courier New" w:hAnsi="Courier New" w:cs="Courier New"/>
          <w:color w:val="0000F0"/>
          <w:sz w:val="18"/>
          <w:szCs w:val="18"/>
          <w:lang w:val="en-US" w:eastAsia="it-IT"/>
        </w:rPr>
        <w:t>"true"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 xml:space="preserve"> 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use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-</w:t>
      </w:r>
      <w:proofErr w:type="spellStart"/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ccm</w:t>
      </w:r>
      <w:proofErr w:type="spellEnd"/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=</w:t>
      </w:r>
      <w:r w:rsidRPr="00E354B6">
        <w:rPr>
          <w:rFonts w:ascii="Courier New" w:hAnsi="Courier New" w:cs="Courier New"/>
          <w:color w:val="0000F0"/>
          <w:sz w:val="18"/>
          <w:szCs w:val="18"/>
          <w:lang w:val="en-US" w:eastAsia="it-IT"/>
        </w:rPr>
        <w:t>"true"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&gt;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br/>
        <w:t xml:space="preserve">                        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&lt;connection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-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url&gt;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jdbc:oracle:thin:@10.79.230.66:1521/MIMDBPR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&lt;/connection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-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url&gt;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br/>
        <w:t xml:space="preserve">                        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&lt;driver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-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class&gt;</w:t>
      </w:r>
      <w:proofErr w:type="spellStart"/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oracle.jdbc.OracleDriver</w:t>
      </w:r>
      <w:proofErr w:type="spellEnd"/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&lt;/driver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-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class&gt;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br/>
        <w:t xml:space="preserve">                        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&lt;driver&gt;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t>oracle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&lt;/driver&gt;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br/>
        <w:t xml:space="preserve">                        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&lt;pool&gt;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br/>
        <w:t xml:space="preserve">                            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&lt;min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t>-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pool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t>-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size&gt;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highlight w:val="yellow"/>
          <w:lang w:val="en-US" w:eastAsia="it-IT"/>
        </w:rPr>
        <w:t>100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&lt;/min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t>-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pool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t>-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size&gt;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br/>
        <w:t xml:space="preserve">                            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&lt;max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t>-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pool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t>-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size&gt;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t>500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&lt;/max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t>-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pool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t>-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size&gt;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br/>
        <w:t xml:space="preserve">                            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&lt;prefill&gt;</w:t>
      </w:r>
      <w:r w:rsidRPr="00BD43EC">
        <w:rPr>
          <w:rFonts w:ascii="Courier New" w:hAnsi="Courier New" w:cs="Courier New"/>
          <w:b/>
          <w:color w:val="000000"/>
          <w:sz w:val="20"/>
          <w:szCs w:val="20"/>
          <w:highlight w:val="yellow"/>
          <w:lang w:val="en-US" w:eastAsia="it-IT"/>
        </w:rPr>
        <w:t>true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&lt;/prefill&gt;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br/>
        <w:t xml:space="preserve">                            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&lt;use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t>-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strict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t>-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min&gt;</w:t>
      </w:r>
      <w:r w:rsidRPr="00BD43EC">
        <w:rPr>
          <w:rFonts w:ascii="Courier New" w:hAnsi="Courier New" w:cs="Courier New"/>
          <w:b/>
          <w:color w:val="000000"/>
          <w:sz w:val="20"/>
          <w:szCs w:val="20"/>
          <w:highlight w:val="yellow"/>
          <w:lang w:val="en-US" w:eastAsia="it-IT"/>
        </w:rPr>
        <w:t>true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&lt;/use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t>-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strict</w:t>
      </w:r>
      <w:r w:rsidRPr="008F0F72">
        <w:rPr>
          <w:rFonts w:ascii="Courier New" w:hAnsi="Courier New" w:cs="Courier New"/>
          <w:b/>
          <w:color w:val="000000"/>
          <w:sz w:val="20"/>
          <w:szCs w:val="20"/>
          <w:lang w:val="en-US" w:eastAsia="it-IT"/>
        </w:rPr>
        <w:t>-</w:t>
      </w:r>
      <w:r w:rsidRPr="008F0F7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it-IT"/>
        </w:rPr>
        <w:t>min&gt;</w:t>
      </w:r>
    </w:p>
    <w:p w:rsidR="009072C5" w:rsidRDefault="009072C5" w:rsidP="009072C5">
      <w:pPr>
        <w:pStyle w:val="BodyText"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</w:pPr>
    </w:p>
    <w:p w:rsidR="009072C5" w:rsidRDefault="009072C5" w:rsidP="009072C5">
      <w:pPr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</w:pPr>
      <w:r w:rsidRPr="008F0F72">
        <w:rPr>
          <w:rFonts w:ascii="Trebuchet MS" w:hAnsi="Trebuchet MS"/>
          <w:b/>
          <w:bCs/>
          <w:lang w:val="en-US"/>
        </w:rPr>
        <w:t xml:space="preserve">                            </w:t>
      </w:r>
      <w:r w:rsidRPr="00E354B6">
        <w:rPr>
          <w:rFonts w:ascii="Courier New" w:hAnsi="Courier New" w:cs="Courier New"/>
          <w:color w:val="000000"/>
          <w:sz w:val="18"/>
          <w:szCs w:val="18"/>
          <w:lang w:val="en-US" w:eastAsia="it-IT"/>
        </w:rPr>
        <w:br/>
        <w:t xml:space="preserve">                        </w:t>
      </w:r>
      <w:r w:rsidRPr="00E354B6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it-IT"/>
        </w:rPr>
        <w:t>&lt;/pool&gt;</w:t>
      </w:r>
    </w:p>
    <w:p w:rsidR="00AB0F61" w:rsidRPr="00454AAF" w:rsidRDefault="00AB0F61" w:rsidP="00AB0F61">
      <w:pPr>
        <w:pStyle w:val="HTMLPreformatted"/>
        <w:rPr>
          <w:rStyle w:val="perlkeyword"/>
          <w:lang w:val="en-US"/>
        </w:rPr>
      </w:pPr>
    </w:p>
    <w:p w:rsidR="00F07134" w:rsidRDefault="00F07134" w:rsidP="00F07134">
      <w:pPr>
        <w:pStyle w:val="Heading2"/>
        <w:rPr>
          <w:rFonts w:ascii="Times New Roman" w:hAnsi="Times New Roman" w:cs="Times New Roman"/>
        </w:rPr>
      </w:pPr>
      <w:bookmarkStart w:id="13" w:name="_Toc423624158"/>
      <w:r>
        <w:rPr>
          <w:rFonts w:ascii="Times New Roman" w:hAnsi="Times New Roman" w:cs="Times New Roman"/>
        </w:rPr>
        <w:t>StART Istanze Business</w:t>
      </w:r>
      <w:bookmarkEnd w:id="13"/>
    </w:p>
    <w:p w:rsidR="003F0BA4" w:rsidRDefault="00F07134" w:rsidP="003F0BA4">
      <w:pPr>
        <w:pStyle w:val="BodyText"/>
      </w:pPr>
      <w:r>
        <w:t xml:space="preserve">Procedere allo start  delle istanze Mass Market ore 16:30 </w:t>
      </w:r>
      <w:r w:rsidR="003F0BA4">
        <w:t xml:space="preserve">00 </w:t>
      </w:r>
      <w:r w:rsidR="003F0BA4" w:rsidRPr="00AA724E">
        <w:rPr>
          <w:color w:val="1F497D"/>
          <w:highlight w:val="yellow"/>
        </w:rPr>
        <w:t xml:space="preserve">sia </w:t>
      </w:r>
      <w:r w:rsidR="003F0BA4">
        <w:rPr>
          <w:color w:val="1F497D"/>
          <w:highlight w:val="yellow"/>
        </w:rPr>
        <w:t>dei</w:t>
      </w:r>
      <w:r w:rsidR="003F0BA4" w:rsidRPr="00AA724E">
        <w:rPr>
          <w:color w:val="1F497D"/>
          <w:highlight w:val="yellow"/>
        </w:rPr>
        <w:t xml:space="preserve"> DEVICE MANAGER ( 10.79.227.7</w:t>
      </w:r>
      <w:r w:rsidR="003F0BA4">
        <w:rPr>
          <w:color w:val="1F497D"/>
          <w:highlight w:val="yellow"/>
        </w:rPr>
        <w:t xml:space="preserve"> e .8 </w:t>
      </w:r>
      <w:r w:rsidR="003F0BA4" w:rsidRPr="00AA724E">
        <w:rPr>
          <w:color w:val="1F497D"/>
          <w:highlight w:val="yellow"/>
        </w:rPr>
        <w:t xml:space="preserve"> )  sia per MIM Engine ( 10.79.229.91 </w:t>
      </w:r>
      <w:r w:rsidR="003F0BA4">
        <w:rPr>
          <w:color w:val="1F497D"/>
          <w:highlight w:val="yellow"/>
        </w:rPr>
        <w:t xml:space="preserve">  e .92 </w:t>
      </w:r>
      <w:r w:rsidR="003F0BA4" w:rsidRPr="00AA724E">
        <w:rPr>
          <w:color w:val="1F497D"/>
          <w:highlight w:val="yellow"/>
        </w:rPr>
        <w:t xml:space="preserve">)   </w:t>
      </w:r>
      <w:bookmarkStart w:id="14" w:name="_GoBack"/>
      <w:bookmarkEnd w:id="14"/>
    </w:p>
    <w:p w:rsidR="00F07134" w:rsidRDefault="00F07134" w:rsidP="00F07134">
      <w:pPr>
        <w:pStyle w:val="BodyText"/>
      </w:pPr>
    </w:p>
    <w:p w:rsidR="00AB0F61" w:rsidRPr="00F050DC" w:rsidRDefault="00AB0F61" w:rsidP="00AB0F61">
      <w:pPr>
        <w:pStyle w:val="BodyText"/>
      </w:pPr>
    </w:p>
    <w:p w:rsidR="00AB0F61" w:rsidRPr="00F050DC" w:rsidRDefault="00AB0F61" w:rsidP="00AB0F61">
      <w:pPr>
        <w:pStyle w:val="BodyText"/>
      </w:pPr>
    </w:p>
    <w:p w:rsidR="00AB0F61" w:rsidRPr="00F050DC" w:rsidRDefault="00AB0F61" w:rsidP="00AB0F61">
      <w:pPr>
        <w:pStyle w:val="BodyText"/>
        <w:rPr>
          <w:rFonts w:ascii="Times New Roman" w:hAnsi="Times New Roman" w:cs="Times New Roman"/>
          <w:sz w:val="24"/>
        </w:rPr>
      </w:pPr>
    </w:p>
    <w:p w:rsidR="008F668A" w:rsidRPr="00F050DC" w:rsidRDefault="008F668A"/>
    <w:sectPr w:rsidR="008F668A" w:rsidRPr="00F050DC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2268" w:right="1134" w:bottom="765" w:left="1701" w:header="709" w:footer="709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173" w:rsidRDefault="00907173">
      <w:r>
        <w:separator/>
      </w:r>
    </w:p>
  </w:endnote>
  <w:endnote w:type="continuationSeparator" w:id="0">
    <w:p w:rsidR="00907173" w:rsidRDefault="00907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Arial Narrow"/>
    <w:charset w:val="00"/>
    <w:family w:val="auto"/>
    <w:pitch w:val="default"/>
  </w:font>
  <w:font w:name="Frutiger 45 Light">
    <w:altName w:val="Arial Narrow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AREA Sans Bold">
    <w:altName w:val="INAREA San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C9D" w:rsidRDefault="004A1C9D">
    <w:pPr>
      <w:pStyle w:val="Footer"/>
      <w:jc w:val="right"/>
    </w:pPr>
    <w:r>
      <w:rPr>
        <w:rFonts w:cs="Frutiger 45 Light"/>
        <w:sz w:val="20"/>
        <w:szCs w:val="20"/>
      </w:rPr>
      <w:fldChar w:fldCharType="begin"/>
    </w:r>
    <w:r>
      <w:rPr>
        <w:rFonts w:cs="Frutiger 45 Light"/>
        <w:sz w:val="20"/>
        <w:szCs w:val="20"/>
      </w:rPr>
      <w:instrText xml:space="preserve"> PAGE </w:instrText>
    </w:r>
    <w:r>
      <w:rPr>
        <w:rFonts w:cs="Frutiger 45 Light"/>
        <w:sz w:val="20"/>
        <w:szCs w:val="20"/>
      </w:rPr>
      <w:fldChar w:fldCharType="separate"/>
    </w:r>
    <w:r w:rsidR="003F0BA4">
      <w:rPr>
        <w:rFonts w:cs="Frutiger 45 Light"/>
        <w:noProof/>
        <w:sz w:val="20"/>
        <w:szCs w:val="20"/>
      </w:rPr>
      <w:t>7</w:t>
    </w:r>
    <w:r>
      <w:rPr>
        <w:rFonts w:cs="Frutiger 45 Light"/>
        <w:sz w:val="20"/>
        <w:szCs w:val="20"/>
      </w:rPr>
      <w:fldChar w:fldCharType="end"/>
    </w:r>
    <w:r>
      <w:rPr>
        <w:rFonts w:ascii="Frutiger 45 Light" w:hAnsi="Frutiger 45 Light" w:cs="Frutiger 45 Light"/>
        <w:sz w:val="20"/>
        <w:szCs w:val="20"/>
      </w:rPr>
      <w:t>/</w:t>
    </w:r>
    <w:r w:rsidR="00907173">
      <w:fldChar w:fldCharType="begin"/>
    </w:r>
    <w:r w:rsidR="00907173">
      <w:instrText xml:space="preserve"> NUMPAGES \*Arabic </w:instrText>
    </w:r>
    <w:r w:rsidR="00907173">
      <w:fldChar w:fldCharType="separate"/>
    </w:r>
    <w:r w:rsidR="003F0BA4">
      <w:rPr>
        <w:noProof/>
      </w:rPr>
      <w:t>7</w:t>
    </w:r>
    <w:r w:rsidR="0090717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C9D" w:rsidRDefault="004A1C9D">
    <w:pPr>
      <w:pStyle w:val="Footer"/>
      <w:jc w:val="right"/>
    </w:pPr>
    <w:r>
      <w:rPr>
        <w:rFonts w:cs="Frutiger 45 Light"/>
        <w:sz w:val="20"/>
        <w:szCs w:val="20"/>
      </w:rPr>
      <w:fldChar w:fldCharType="begin"/>
    </w:r>
    <w:r>
      <w:rPr>
        <w:rFonts w:cs="Frutiger 45 Light"/>
        <w:sz w:val="20"/>
        <w:szCs w:val="20"/>
      </w:rPr>
      <w:instrText xml:space="preserve"> PAGE </w:instrText>
    </w:r>
    <w:r>
      <w:rPr>
        <w:rFonts w:cs="Frutiger 45 Light"/>
        <w:sz w:val="20"/>
        <w:szCs w:val="20"/>
      </w:rPr>
      <w:fldChar w:fldCharType="separate"/>
    </w:r>
    <w:r w:rsidR="007C44E2">
      <w:rPr>
        <w:rFonts w:cs="Frutiger 45 Light"/>
        <w:noProof/>
        <w:sz w:val="20"/>
        <w:szCs w:val="20"/>
      </w:rPr>
      <w:t>1</w:t>
    </w:r>
    <w:r>
      <w:rPr>
        <w:rFonts w:cs="Frutiger 45 Light"/>
        <w:sz w:val="20"/>
        <w:szCs w:val="20"/>
      </w:rPr>
      <w:fldChar w:fldCharType="end"/>
    </w:r>
    <w:r>
      <w:rPr>
        <w:rFonts w:ascii="Frutiger 45 Light" w:hAnsi="Frutiger 45 Light" w:cs="Frutiger 45 Light"/>
        <w:sz w:val="20"/>
        <w:szCs w:val="20"/>
      </w:rPr>
      <w:t>/</w:t>
    </w:r>
    <w:r w:rsidR="00907173">
      <w:fldChar w:fldCharType="begin"/>
    </w:r>
    <w:r w:rsidR="00907173">
      <w:instrText xml:space="preserve"> NUMPAGES \*Arabic </w:instrText>
    </w:r>
    <w:r w:rsidR="00907173">
      <w:fldChar w:fldCharType="separate"/>
    </w:r>
    <w:r w:rsidR="007C44E2">
      <w:rPr>
        <w:noProof/>
      </w:rPr>
      <w:t>7</w:t>
    </w:r>
    <w:r w:rsidR="0090717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173" w:rsidRDefault="00907173">
      <w:r>
        <w:separator/>
      </w:r>
    </w:p>
  </w:footnote>
  <w:footnote w:type="continuationSeparator" w:id="0">
    <w:p w:rsidR="00907173" w:rsidRDefault="009071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C9D" w:rsidRDefault="004A1C9D">
    <w:pPr>
      <w:pStyle w:val="Header"/>
      <w:ind w:right="360"/>
    </w:pPr>
    <w:r>
      <w:rPr>
        <w:noProof/>
        <w:lang w:eastAsia="it-IT"/>
      </w:rPr>
      <w:drawing>
        <wp:inline distT="0" distB="0" distL="0" distR="0">
          <wp:extent cx="1085850" cy="619125"/>
          <wp:effectExtent l="0" t="0" r="0" b="9525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6191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it-IT"/>
      </w:rPr>
      <mc:AlternateContent>
        <mc:Choice Requires="wps">
          <w:drawing>
            <wp:anchor distT="0" distB="0" distL="114935" distR="114935" simplePos="0" relativeHeight="251658240" behindDoc="1" locked="0" layoutInCell="1" allowOverlap="1">
              <wp:simplePos x="0" y="0"/>
              <wp:positionH relativeFrom="column">
                <wp:posOffset>2505075</wp:posOffset>
              </wp:positionH>
              <wp:positionV relativeFrom="paragraph">
                <wp:posOffset>4445</wp:posOffset>
              </wp:positionV>
              <wp:extent cx="3239135" cy="359410"/>
              <wp:effectExtent l="0" t="4445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913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1C9D" w:rsidRDefault="004A1C9D">
                          <w:pPr>
                            <w:jc w:val="center"/>
                          </w:pPr>
                          <w:r>
                            <w:rPr>
                              <w:rFonts w:ascii="Frutiger 45 Light" w:hAnsi="Frutiger 45 Light" w:cs="Frutiger 45 Light"/>
                              <w:sz w:val="20"/>
                            </w:rPr>
                            <w:t>Uso aziendale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7.25pt;margin-top:.35pt;width:255.05pt;height:28.3pt;z-index:-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foewIAAP8E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" stroked="f">
              <v:textbox inset="0,0,0,0">
                <w:txbxContent>
                  <w:p w:rsidR="004A1C9D" w:rsidRDefault="004A1C9D">
                    <w:pPr>
                      <w:jc w:val="center"/>
                    </w:pPr>
                    <w:r>
                      <w:rPr>
                        <w:rFonts w:ascii="Frutiger 45 Light" w:hAnsi="Frutiger 45 Light" w:cs="Frutiger 45 Light"/>
                        <w:sz w:val="20"/>
                      </w:rPr>
                      <w:t>Uso aziendale</w:t>
                    </w:r>
                  </w:p>
                </w:txbxContent>
              </v:textbox>
            </v:shape>
          </w:pict>
        </mc:Fallback>
      </mc:AlternateContent>
    </w:r>
  </w:p>
  <w:p w:rsidR="004A1C9D" w:rsidRDefault="004A1C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C9D" w:rsidRDefault="004A1C9D">
    <w:pPr>
      <w:pStyle w:val="Header"/>
    </w:pPr>
    <w:r>
      <w:rPr>
        <w:noProof/>
        <w:lang w:eastAsia="it-IT"/>
      </w:rPr>
      <w:drawing>
        <wp:inline distT="0" distB="0" distL="0" distR="0" wp14:anchorId="57927359" wp14:editId="286011EC">
          <wp:extent cx="1085850" cy="619125"/>
          <wp:effectExtent l="0" t="0" r="0" b="9525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6191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4A1C9D" w:rsidRPr="004872AA" w:rsidRDefault="004A1C9D">
    <w:pPr>
      <w:pStyle w:val="Header"/>
      <w:tabs>
        <w:tab w:val="right" w:pos="13608"/>
      </w:tabs>
      <w:spacing w:before="120"/>
      <w:ind w:right="284"/>
      <w:rPr>
        <w:rFonts w:ascii="Frutiger 55 Roman" w:hAnsi="Frutiger 55 Roman" w:cs="Frutiger 55 Roman"/>
        <w:sz w:val="18"/>
        <w:lang w:val="en-US"/>
      </w:rPr>
    </w:pPr>
    <w:r>
      <w:rPr>
        <w:noProof/>
        <w:lang w:eastAsia="it-IT"/>
      </w:rPr>
      <mc:AlternateContent>
        <mc:Choice Requires="wps">
          <w:drawing>
            <wp:anchor distT="0" distB="0" distL="114935" distR="114935" simplePos="0" relativeHeight="251657216" behindDoc="1" locked="0" layoutInCell="1" allowOverlap="1" wp14:anchorId="089C567E" wp14:editId="70AEC563">
              <wp:simplePos x="0" y="0"/>
              <wp:positionH relativeFrom="column">
                <wp:posOffset>2514600</wp:posOffset>
              </wp:positionH>
              <wp:positionV relativeFrom="paragraph">
                <wp:posOffset>-521335</wp:posOffset>
              </wp:positionV>
              <wp:extent cx="3239135" cy="359410"/>
              <wp:effectExtent l="0" t="254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913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1C9D" w:rsidRDefault="004A1C9D">
                          <w:pPr>
                            <w:jc w:val="center"/>
                          </w:pPr>
                          <w:r>
                            <w:rPr>
                              <w:rFonts w:ascii="Frutiger 45 Light" w:hAnsi="Frutiger 45 Light" w:cs="Frutiger 45 Light"/>
                              <w:sz w:val="20"/>
                            </w:rPr>
                            <w:t>Uso aziendale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98pt;margin-top:-41.05pt;width:255.05pt;height:28.3pt;z-index:-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" stroked="f">
              <v:textbox inset="0,0,0,0">
                <w:txbxContent>
                  <w:p w:rsidR="004A1C9D" w:rsidRDefault="004A1C9D">
                    <w:pPr>
                      <w:jc w:val="center"/>
                    </w:pPr>
                    <w:r>
                      <w:rPr>
                        <w:rFonts w:ascii="Frutiger 45 Light" w:hAnsi="Frutiger 45 Light" w:cs="Frutiger 45 Light"/>
                        <w:sz w:val="20"/>
                      </w:rPr>
                      <w:t>Uso aziendale</w:t>
                    </w:r>
                  </w:p>
                </w:txbxContent>
              </v:textbox>
            </v:shape>
          </w:pict>
        </mc:Fallback>
      </mc:AlternateContent>
    </w:r>
    <w:r w:rsidRPr="002817A1">
      <w:rPr>
        <w:rFonts w:ascii="Frutiger 45 Light" w:hAnsi="Frutiger 45 Light" w:cs="Frutiger 45 Light"/>
        <w:sz w:val="20"/>
        <w:lang w:val="en-US"/>
      </w:rPr>
      <w:t xml:space="preserve">Milano, </w:t>
    </w:r>
    <w:r w:rsidR="009B6F5C">
      <w:rPr>
        <w:rFonts w:ascii="Frutiger 45 Light" w:hAnsi="Frutiger 45 Light" w:cs="Frutiger 45 Light"/>
        <w:sz w:val="20"/>
        <w:lang w:val="en-US"/>
      </w:rPr>
      <w:t>3</w:t>
    </w:r>
    <w:r w:rsidRPr="002817A1">
      <w:rPr>
        <w:rFonts w:ascii="Frutiger 45 Light" w:hAnsi="Frutiger 45 Light" w:cs="Frutiger 45 Light"/>
        <w:sz w:val="20"/>
        <w:lang w:val="en-US"/>
      </w:rPr>
      <w:t xml:space="preserve"> </w:t>
    </w:r>
    <w:proofErr w:type="spellStart"/>
    <w:r w:rsidR="009B6F5C">
      <w:rPr>
        <w:rFonts w:ascii="Frutiger 45 Light" w:hAnsi="Frutiger 45 Light" w:cs="Frutiger 45 Light"/>
        <w:sz w:val="20"/>
        <w:lang w:val="en-US"/>
      </w:rPr>
      <w:t>Luglio</w:t>
    </w:r>
    <w:proofErr w:type="spellEnd"/>
    <w:r w:rsidRPr="002817A1">
      <w:rPr>
        <w:rFonts w:ascii="Frutiger 45 Light" w:hAnsi="Frutiger 45 Light" w:cs="Frutiger 45 Light"/>
        <w:sz w:val="20"/>
        <w:lang w:val="en-US"/>
      </w:rPr>
      <w:t xml:space="preserve"> 2015</w:t>
    </w:r>
  </w:p>
  <w:p w:rsidR="004A1C9D" w:rsidRPr="002817A1" w:rsidRDefault="004A1C9D">
    <w:pPr>
      <w:pStyle w:val="Header"/>
      <w:tabs>
        <w:tab w:val="right" w:pos="13608"/>
      </w:tabs>
      <w:spacing w:before="120"/>
      <w:ind w:right="284"/>
      <w:rPr>
        <w:rFonts w:ascii="Frutiger 45 Light" w:hAnsi="Frutiger 45 Light" w:cs="Frutiger 45 Light"/>
        <w:sz w:val="22"/>
        <w:szCs w:val="18"/>
        <w:lang w:val="en-US"/>
      </w:rPr>
    </w:pPr>
    <w:r>
      <w:rPr>
        <w:rFonts w:ascii="Frutiger 55 Roman" w:hAnsi="Frutiger 55 Roman" w:cs="Frutiger 55 Roman"/>
        <w:b/>
        <w:sz w:val="22"/>
        <w:szCs w:val="18"/>
        <w:lang w:val="en-US"/>
      </w:rPr>
      <w:t>Installation Instruction MIM MM</w:t>
    </w:r>
  </w:p>
  <w:p w:rsidR="004A1C9D" w:rsidRPr="002817A1" w:rsidRDefault="004A1C9D">
    <w:pPr>
      <w:pStyle w:val="Header"/>
      <w:rPr>
        <w:rFonts w:ascii="Frutiger 45 Light" w:hAnsi="Frutiger 45 Light" w:cs="Frutiger 45 Light"/>
        <w:szCs w:val="18"/>
        <w:lang w:val="en-US"/>
      </w:rPr>
    </w:pPr>
    <w:r>
      <w:rPr>
        <w:rFonts w:ascii="Frutiger 45 Light" w:hAnsi="Frutiger 45 Light" w:cs="Frutiger 45 Light"/>
        <w:szCs w:val="18"/>
        <w:lang w:val="en-US"/>
      </w:rPr>
      <w:t xml:space="preserve">Rev.  </w:t>
    </w:r>
    <w:r w:rsidRPr="005D6D72">
      <w:rPr>
        <w:rFonts w:ascii="Frutiger 45 Light" w:hAnsi="Frutiger 45 Light" w:cs="Frutiger 45 Light"/>
        <w:szCs w:val="18"/>
        <w:lang w:val="en-US"/>
      </w:rPr>
      <w:t>2.1.0i</w:t>
    </w:r>
  </w:p>
  <w:p w:rsidR="004A1C9D" w:rsidRPr="002817A1" w:rsidRDefault="004A1C9D">
    <w:pPr>
      <w:pStyle w:val="Header"/>
      <w:rPr>
        <w:rFonts w:ascii="Frutiger 45 Light" w:hAnsi="Frutiger 45 Light" w:cs="Frutiger 45 Light"/>
        <w:sz w:val="18"/>
        <w:szCs w:val="18"/>
        <w:lang w:val="en-US"/>
      </w:rPr>
    </w:pPr>
  </w:p>
  <w:p w:rsidR="004A1C9D" w:rsidRDefault="004A1C9D">
    <w:pPr>
      <w:pStyle w:val="Header"/>
      <w:rPr>
        <w:rFonts w:ascii="Frutiger 45 Light" w:hAnsi="Frutiger 45 Light" w:cs="Frutiger 45 Light"/>
        <w:sz w:val="18"/>
        <w:szCs w:val="18"/>
        <w:lang w:val="en-US"/>
      </w:rPr>
    </w:pPr>
    <w:r>
      <w:rPr>
        <w:rFonts w:ascii="Frutiger 55 Roman" w:hAnsi="Frutiger 55 Roman" w:cs="Frutiger 55 Roman"/>
        <w:b/>
        <w:lang w:val="en-US"/>
      </w:rPr>
      <w:t>MIM MM</w:t>
    </w:r>
  </w:p>
  <w:p w:rsidR="004A1C9D" w:rsidRDefault="004A1C9D">
    <w:pPr>
      <w:pStyle w:val="Header"/>
      <w:rPr>
        <w:rFonts w:ascii="Frutiger 45 Light" w:hAnsi="Frutiger 45 Light" w:cs="Frutiger 45 Light"/>
        <w:sz w:val="18"/>
        <w:szCs w:val="18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598A928C"/>
    <w:lvl w:ilvl="0">
      <w:start w:val="1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65" w:hanging="360"/>
      </w:pPr>
      <w:rPr>
        <w:rFonts w:ascii="Times New Roman" w:hAnsi="Times New Roman" w:cs="Times New Roman"/>
        <w:sz w:val="24"/>
      </w:rPr>
    </w:lvl>
  </w:abstractNum>
  <w:abstractNum w:abstractNumId="2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0000004"/>
    <w:multiLevelType w:val="singleLevel"/>
    <w:tmpl w:val="00000004"/>
    <w:name w:val="WW8Num7"/>
    <w:lvl w:ilvl="0">
      <w:start w:val="1"/>
      <w:numFmt w:val="lowerLetter"/>
      <w:pStyle w:val="List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00000006"/>
    <w:multiLevelType w:val="multilevel"/>
    <w:tmpl w:val="00000006"/>
    <w:name w:val="WW8Num16"/>
    <w:lvl w:ilvl="0">
      <w:start w:val="1"/>
      <w:numFmt w:val="bullet"/>
      <w:pStyle w:val="Puntoelenco1"/>
      <w:lvlText w:val="­"/>
      <w:lvlJc w:val="left"/>
      <w:pPr>
        <w:tabs>
          <w:tab w:val="num" w:pos="360"/>
        </w:tabs>
        <w:ind w:left="283" w:hanging="283"/>
      </w:pPr>
      <w:rPr>
        <w:rFonts w:ascii="Times New Roman" w:hAnsi="Times New Roman" w:cs="Times New Roman" w:hint="default"/>
        <w:color w:val="000080"/>
      </w:rPr>
    </w:lvl>
    <w:lvl w:ilvl="1">
      <w:start w:val="1"/>
      <w:numFmt w:val="bullet"/>
      <w:lvlText w:val=""/>
      <w:lvlJc w:val="left"/>
      <w:pPr>
        <w:tabs>
          <w:tab w:val="num" w:pos="-54"/>
        </w:tabs>
        <w:ind w:left="1363" w:hanging="283"/>
      </w:pPr>
      <w:rPr>
        <w:rFonts w:ascii="Symbol" w:hAnsi="Symbol" w:cs="Symbol" w:hint="default"/>
      </w:rPr>
    </w:lvl>
    <w:lvl w:ilvl="2">
      <w:start w:val="1"/>
      <w:numFmt w:val="bullet"/>
      <w:lvlText w:val="­"/>
      <w:lvlJc w:val="left"/>
      <w:pPr>
        <w:tabs>
          <w:tab w:val="num" w:pos="2160"/>
        </w:tabs>
        <w:ind w:left="2083" w:hanging="283"/>
      </w:pPr>
      <w:rPr>
        <w:rFonts w:ascii="Times New Roman" w:hAnsi="Times New Roman" w:cs="Times New Roman" w:hint="default"/>
        <w:color w:val="00008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0000007"/>
    <w:multiLevelType w:val="singleLevel"/>
    <w:tmpl w:val="00000007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>
    <w:nsid w:val="00000008"/>
    <w:multiLevelType w:val="multilevel"/>
    <w:tmpl w:val="00000008"/>
    <w:name w:val="WW8Num21"/>
    <w:lvl w:ilvl="0">
      <w:start w:val="1"/>
      <w:numFmt w:val="bullet"/>
      <w:pStyle w:val="Puntoelenco10"/>
      <w:lvlText w:val=""/>
      <w:lvlJc w:val="left"/>
      <w:pPr>
        <w:tabs>
          <w:tab w:val="num" w:pos="-234"/>
        </w:tabs>
        <w:ind w:left="254" w:hanging="34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846"/>
        </w:tabs>
        <w:ind w:left="8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72"/>
        </w:tabs>
        <w:ind w:left="1489" w:hanging="283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286"/>
        </w:tabs>
        <w:ind w:left="2286" w:hanging="360"/>
      </w:pPr>
    </w:lvl>
    <w:lvl w:ilvl="4">
      <w:start w:val="1"/>
      <w:numFmt w:val="bullet"/>
      <w:lvlText w:val="o"/>
      <w:lvlJc w:val="left"/>
      <w:pPr>
        <w:tabs>
          <w:tab w:val="num" w:pos="3006"/>
        </w:tabs>
        <w:ind w:left="30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26"/>
        </w:tabs>
        <w:ind w:left="37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446"/>
        </w:tabs>
        <w:ind w:left="44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166"/>
        </w:tabs>
        <w:ind w:left="51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886"/>
        </w:tabs>
        <w:ind w:left="5886" w:hanging="360"/>
      </w:pPr>
      <w:rPr>
        <w:rFonts w:ascii="Wingdings" w:hAnsi="Wingdings" w:cs="Wingdings" w:hint="default"/>
      </w:rPr>
    </w:lvl>
  </w:abstractNum>
  <w:abstractNum w:abstractNumId="8">
    <w:nsid w:val="00000009"/>
    <w:multiLevelType w:val="singleLevel"/>
    <w:tmpl w:val="00000009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840" w:hanging="360"/>
      </w:pPr>
      <w:rPr>
        <w:rFonts w:ascii="Symbol" w:hAnsi="Symbol" w:cs="Symbol" w:hint="default"/>
        <w:sz w:val="24"/>
      </w:rPr>
    </w:lvl>
  </w:abstractNum>
  <w:abstractNum w:abstractNumId="9">
    <w:nsid w:val="0000000A"/>
    <w:multiLevelType w:val="multilevel"/>
    <w:tmpl w:val="0000000A"/>
    <w:name w:val="WW8Num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4"/>
        <w:lang w:val="en-U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4"/>
        <w:lang w:val="en-U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4"/>
        <w:lang w:val="en-US"/>
      </w:rPr>
    </w:lvl>
  </w:abstractNum>
  <w:abstractNum w:abstractNumId="10">
    <w:nsid w:val="0000000B"/>
    <w:multiLevelType w:val="multilevel"/>
    <w:tmpl w:val="0000000B"/>
    <w:name w:val="WW8Num2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  <w:sz w:val="24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C"/>
    <w:multiLevelType w:val="singleLevel"/>
    <w:tmpl w:val="0000000C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2">
    <w:nsid w:val="0000000D"/>
    <w:multiLevelType w:val="multilevel"/>
    <w:tmpl w:val="0000000D"/>
    <w:name w:val="WW8Num3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  <w:sz w:val="24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nsid w:val="0000000E"/>
    <w:multiLevelType w:val="multilevel"/>
    <w:tmpl w:val="0000000E"/>
    <w:name w:val="WW8Num35"/>
    <w:lvl w:ilvl="0">
      <w:start w:val="1"/>
      <w:numFmt w:val="bullet"/>
      <w:pStyle w:val="Puntoelenco31"/>
      <w:lvlText w:val="•"/>
      <w:lvlJc w:val="left"/>
      <w:pPr>
        <w:tabs>
          <w:tab w:val="num" w:pos="926"/>
        </w:tabs>
        <w:ind w:left="849" w:hanging="283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-1572"/>
        </w:tabs>
        <w:ind w:left="129" w:hanging="283"/>
      </w:pPr>
      <w:rPr>
        <w:rFonts w:ascii="Symbol" w:hAnsi="Symbol" w:cs="Symbol" w:hint="default"/>
        <w:b w:val="0"/>
        <w:i w:val="0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926"/>
        </w:tabs>
        <w:ind w:left="9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646"/>
        </w:tabs>
        <w:ind w:left="16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366"/>
        </w:tabs>
        <w:ind w:left="23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086"/>
        </w:tabs>
        <w:ind w:left="30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806"/>
        </w:tabs>
        <w:ind w:left="38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526"/>
        </w:tabs>
        <w:ind w:left="45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246"/>
        </w:tabs>
        <w:ind w:left="5246" w:hanging="360"/>
      </w:pPr>
      <w:rPr>
        <w:rFonts w:ascii="Wingdings" w:hAnsi="Wingdings" w:cs="Wingdings" w:hint="default"/>
      </w:rPr>
    </w:lvl>
  </w:abstractNum>
  <w:abstractNum w:abstractNumId="14">
    <w:nsid w:val="174D23A8"/>
    <w:multiLevelType w:val="hybridMultilevel"/>
    <w:tmpl w:val="8A1026FE"/>
    <w:lvl w:ilvl="0" w:tplc="2F24CA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3C715D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65" w:hanging="360"/>
      </w:pPr>
      <w:rPr>
        <w:rFonts w:ascii="Times New Roman" w:hAnsi="Times New Roman" w:cs="Times New Roman"/>
        <w:sz w:val="24"/>
      </w:rPr>
    </w:lvl>
  </w:abstractNum>
  <w:abstractNum w:abstractNumId="16">
    <w:nsid w:val="2E6B68B5"/>
    <w:multiLevelType w:val="hybridMultilevel"/>
    <w:tmpl w:val="55B2E3E6"/>
    <w:lvl w:ilvl="0" w:tplc="2F24CA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5B1F78"/>
    <w:multiLevelType w:val="hybridMultilevel"/>
    <w:tmpl w:val="DAC8B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0"/>
  </w:num>
  <w:num w:numId="17">
    <w:abstractNumId w:val="17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283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5F0"/>
    <w:rsid w:val="000023D1"/>
    <w:rsid w:val="000555AA"/>
    <w:rsid w:val="000B7DBD"/>
    <w:rsid w:val="000D43BA"/>
    <w:rsid w:val="000F385A"/>
    <w:rsid w:val="00136F84"/>
    <w:rsid w:val="00157193"/>
    <w:rsid w:val="00234500"/>
    <w:rsid w:val="00251DD1"/>
    <w:rsid w:val="00271BEE"/>
    <w:rsid w:val="002817A1"/>
    <w:rsid w:val="002A27D4"/>
    <w:rsid w:val="00346323"/>
    <w:rsid w:val="0038713C"/>
    <w:rsid w:val="003F0BA4"/>
    <w:rsid w:val="00454AAF"/>
    <w:rsid w:val="00466B17"/>
    <w:rsid w:val="004671C0"/>
    <w:rsid w:val="00484DD0"/>
    <w:rsid w:val="004872AA"/>
    <w:rsid w:val="004A1C9D"/>
    <w:rsid w:val="005127CF"/>
    <w:rsid w:val="005369E6"/>
    <w:rsid w:val="0054593A"/>
    <w:rsid w:val="00574559"/>
    <w:rsid w:val="005B4283"/>
    <w:rsid w:val="005D6D72"/>
    <w:rsid w:val="00610167"/>
    <w:rsid w:val="006209F9"/>
    <w:rsid w:val="00636B09"/>
    <w:rsid w:val="00671E10"/>
    <w:rsid w:val="00672BF0"/>
    <w:rsid w:val="006C4118"/>
    <w:rsid w:val="006C7383"/>
    <w:rsid w:val="006E47B1"/>
    <w:rsid w:val="00773BAA"/>
    <w:rsid w:val="007C44E2"/>
    <w:rsid w:val="00830F22"/>
    <w:rsid w:val="0084000A"/>
    <w:rsid w:val="008423C9"/>
    <w:rsid w:val="00855F18"/>
    <w:rsid w:val="00880917"/>
    <w:rsid w:val="00891A5D"/>
    <w:rsid w:val="008F0F72"/>
    <w:rsid w:val="008F668A"/>
    <w:rsid w:val="00907173"/>
    <w:rsid w:val="009072C5"/>
    <w:rsid w:val="009B6F5C"/>
    <w:rsid w:val="00A11624"/>
    <w:rsid w:val="00A477A5"/>
    <w:rsid w:val="00A84434"/>
    <w:rsid w:val="00AA724E"/>
    <w:rsid w:val="00AB0F61"/>
    <w:rsid w:val="00AF1563"/>
    <w:rsid w:val="00AF3C18"/>
    <w:rsid w:val="00B67FBA"/>
    <w:rsid w:val="00B92A00"/>
    <w:rsid w:val="00BD43EC"/>
    <w:rsid w:val="00C13303"/>
    <w:rsid w:val="00C3754E"/>
    <w:rsid w:val="00CE25F0"/>
    <w:rsid w:val="00D14B4C"/>
    <w:rsid w:val="00DF5595"/>
    <w:rsid w:val="00E354B6"/>
    <w:rsid w:val="00E7183D"/>
    <w:rsid w:val="00ED2358"/>
    <w:rsid w:val="00F050DC"/>
    <w:rsid w:val="00F07134"/>
    <w:rsid w:val="00F37A50"/>
    <w:rsid w:val="00F61EF3"/>
    <w:rsid w:val="00F718EC"/>
    <w:rsid w:val="00F77F36"/>
    <w:rsid w:val="00FA46C5"/>
    <w:rsid w:val="00FA7451"/>
    <w:rsid w:val="00FC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widowControl w:val="0"/>
      <w:numPr>
        <w:numId w:val="1"/>
      </w:numPr>
      <w:autoSpaceDE w:val="0"/>
      <w:spacing w:before="600"/>
      <w:outlineLvl w:val="0"/>
    </w:pPr>
    <w:rPr>
      <w:rFonts w:ascii="Frutiger 55 Roman" w:hAnsi="Frutiger 55 Roman" w:cs="Frutiger 55 Roman"/>
      <w:b/>
      <w:iCs/>
      <w:caps/>
      <w:color w:val="000000"/>
      <w:sz w:val="22"/>
      <w:szCs w:val="22"/>
    </w:rPr>
  </w:style>
  <w:style w:type="paragraph" w:styleId="Heading2">
    <w:name w:val="heading 2"/>
    <w:basedOn w:val="Normal"/>
    <w:next w:val="BodyText"/>
    <w:qFormat/>
    <w:pPr>
      <w:widowControl w:val="0"/>
      <w:numPr>
        <w:ilvl w:val="1"/>
        <w:numId w:val="1"/>
      </w:numPr>
      <w:tabs>
        <w:tab w:val="left" w:pos="1134"/>
      </w:tabs>
      <w:autoSpaceDE w:val="0"/>
      <w:spacing w:before="480"/>
      <w:jc w:val="both"/>
      <w:outlineLvl w:val="1"/>
    </w:pPr>
    <w:rPr>
      <w:rFonts w:ascii="Frutiger 45 Light" w:hAnsi="Frutiger 45 Light" w:cs="Frutiger 45 Light"/>
      <w:b/>
      <w:iCs/>
      <w:smallCaps/>
      <w:color w:val="000000"/>
      <w:sz w:val="22"/>
      <w:szCs w:val="22"/>
    </w:rPr>
  </w:style>
  <w:style w:type="paragraph" w:styleId="Heading3">
    <w:name w:val="heading 3"/>
    <w:basedOn w:val="Normal"/>
    <w:next w:val="BodyText"/>
    <w:qFormat/>
    <w:pPr>
      <w:widowControl w:val="0"/>
      <w:numPr>
        <w:ilvl w:val="2"/>
        <w:numId w:val="1"/>
      </w:numPr>
      <w:spacing w:before="240"/>
      <w:jc w:val="both"/>
      <w:outlineLvl w:val="2"/>
    </w:pPr>
    <w:rPr>
      <w:rFonts w:ascii="Frutiger 45 Light" w:hAnsi="Frutiger 45 Light" w:cs="Frutiger 45 Light"/>
      <w:b/>
      <w:sz w:val="22"/>
      <w:szCs w:val="22"/>
    </w:rPr>
  </w:style>
  <w:style w:type="paragraph" w:styleId="Heading4">
    <w:name w:val="heading 4"/>
    <w:basedOn w:val="Normal"/>
    <w:next w:val="BodyText"/>
    <w:qFormat/>
    <w:pPr>
      <w:widowControl w:val="0"/>
      <w:numPr>
        <w:ilvl w:val="3"/>
        <w:numId w:val="1"/>
      </w:numPr>
      <w:autoSpaceDE w:val="0"/>
      <w:spacing w:before="240"/>
      <w:outlineLvl w:val="3"/>
    </w:pPr>
    <w:rPr>
      <w:rFonts w:ascii="Frutiger 45 Light" w:hAnsi="Frutiger 45 Light" w:cs="Frutiger 45 Light"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hAnsi="Times New Roman" w:cs="Times New Roman"/>
      <w:sz w:val="24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  <w:rPr>
      <w:rFonts w:ascii="Times New Roman" w:hAnsi="Times New Roman" w:cs="Times New Roman" w:hint="default"/>
    </w:rPr>
  </w:style>
  <w:style w:type="character" w:customStyle="1" w:styleId="WW8Num7z2">
    <w:name w:val="WW8Num7z2"/>
    <w:rPr>
      <w:rFonts w:ascii="Symbol" w:hAnsi="Symbol" w:cs="Symbol" w:hint="default"/>
    </w:rPr>
  </w:style>
  <w:style w:type="character" w:customStyle="1" w:styleId="WW8Num7z4">
    <w:name w:val="WW8Num7z4"/>
    <w:rPr>
      <w:rFonts w:ascii="Courier New" w:hAnsi="Courier New" w:cs="Courier New" w:hint="default"/>
    </w:rPr>
  </w:style>
  <w:style w:type="character" w:customStyle="1" w:styleId="WW8Num7z5">
    <w:name w:val="WW8Num7z5"/>
    <w:rPr>
      <w:rFonts w:ascii="Wingdings" w:hAnsi="Wingdings" w:cs="Wingdings" w:hint="default"/>
    </w:rPr>
  </w:style>
  <w:style w:type="character" w:customStyle="1" w:styleId="WW8Num8z0">
    <w:name w:val="WW8Num8z0"/>
    <w:rPr>
      <w:rFonts w:ascii="Times New Roman" w:hAnsi="Times New Roman" w:cs="Times New Roman"/>
      <w:sz w:val="24"/>
    </w:rPr>
  </w:style>
  <w:style w:type="character" w:customStyle="1" w:styleId="WW8Num8z1">
    <w:name w:val="WW8Num8z1"/>
    <w:rPr>
      <w:rFonts w:ascii="Times New Roman" w:hAnsi="Times New Roman" w:cs="Times New Roman"/>
      <w:sz w:val="24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cs="Times New Roman" w:hint="default"/>
    </w:rPr>
  </w:style>
  <w:style w:type="character" w:customStyle="1" w:styleId="WW8Num10z1">
    <w:name w:val="WW8Num10z1"/>
    <w:rPr>
      <w:rFonts w:cs="Times New Roman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Times New Roman" w:hAnsi="Times New Roman" w:cs="Times New Roman" w:hint="default"/>
      <w:color w:val="000080"/>
    </w:rPr>
  </w:style>
  <w:style w:type="character" w:customStyle="1" w:styleId="WW8Num16z1">
    <w:name w:val="WW8Num16z1"/>
    <w:rPr>
      <w:rFonts w:ascii="Symbol" w:hAnsi="Symbol" w:cs="Symbol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5">
    <w:name w:val="WW8Num16z5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  <w:sz w:val="22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  <w:sz w:val="20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Symbol" w:hAnsi="Symbol" w:cs="Symbol" w:hint="default"/>
    </w:rPr>
  </w:style>
  <w:style w:type="character" w:customStyle="1" w:styleId="WW8Num21z3">
    <w:name w:val="WW8Num21z3"/>
  </w:style>
  <w:style w:type="character" w:customStyle="1" w:styleId="WW8Num21z5">
    <w:name w:val="WW8Num21z5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  <w:sz w:val="24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Arial" w:eastAsia="Times New Roman" w:hAnsi="Arial" w:cs="Aria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default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  <w:sz w:val="24"/>
      <w:lang w:val="en-US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Times New Roman" w:hAnsi="Times New Roman" w:cs="Times New Roman"/>
      <w:sz w:val="24"/>
    </w:rPr>
  </w:style>
  <w:style w:type="character" w:customStyle="1" w:styleId="WW8Num29z1">
    <w:name w:val="WW8Num29z1"/>
    <w:rPr>
      <w:rFonts w:ascii="Times New Roman" w:hAnsi="Times New Roman" w:cs="Times New Roman"/>
      <w:sz w:val="24"/>
      <w:lang w:val="en-US"/>
    </w:rPr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ascii="Symbol" w:hAnsi="Symbol" w:cs="Symbol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3z0">
    <w:name w:val="WW8Num33z0"/>
    <w:rPr>
      <w:rFonts w:ascii="Times New Roman" w:hAnsi="Times New Roman" w:cs="Times New Roman"/>
      <w:sz w:val="24"/>
    </w:rPr>
  </w:style>
  <w:style w:type="character" w:customStyle="1" w:styleId="WW8Num33z1">
    <w:name w:val="WW8Num33z1"/>
    <w:rPr>
      <w:rFonts w:ascii="Times New Roman" w:hAnsi="Times New Roman" w:cs="Times New Roman"/>
      <w:sz w:val="24"/>
      <w:lang w:val="en-US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Times New Roman" w:hAnsi="Times New Roman" w:cs="Times New Roman" w:hint="default"/>
      <w:b w:val="0"/>
      <w:i w:val="0"/>
      <w:color w:val="auto"/>
      <w:sz w:val="24"/>
      <w:szCs w:val="24"/>
    </w:rPr>
  </w:style>
  <w:style w:type="character" w:customStyle="1" w:styleId="WW8Num35z1">
    <w:name w:val="WW8Num35z1"/>
    <w:rPr>
      <w:rFonts w:ascii="Symbol" w:hAnsi="Symbol" w:cs="Symbol" w:hint="default"/>
      <w:b w:val="0"/>
      <w:i w:val="0"/>
      <w:color w:val="auto"/>
      <w:sz w:val="24"/>
      <w:szCs w:val="24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5z4">
    <w:name w:val="WW8Num35z4"/>
    <w:rPr>
      <w:rFonts w:ascii="Courier New" w:hAnsi="Courier New" w:cs="Courier New" w:hint="default"/>
    </w:rPr>
  </w:style>
  <w:style w:type="character" w:customStyle="1" w:styleId="WW8NumSt9z0">
    <w:name w:val="WW8NumSt9z0"/>
    <w:rPr>
      <w:rFonts w:ascii="Symbol" w:hAnsi="Symbol" w:cs="Symbol" w:hint="default"/>
    </w:rPr>
  </w:style>
  <w:style w:type="character" w:customStyle="1" w:styleId="Carpredefinitoparagrafo1">
    <w:name w:val="Car. predefinito paragrafo1"/>
  </w:style>
  <w:style w:type="character" w:customStyle="1" w:styleId="BodyTextChar">
    <w:name w:val="Body Text Char"/>
    <w:rPr>
      <w:rFonts w:ascii="Frutiger 45 Light" w:hAnsi="Frutiger 45 Light" w:cs="Frutiger 45 Light"/>
      <w:sz w:val="22"/>
      <w:szCs w:val="24"/>
      <w:lang w:val="it-IT" w:eastAsia="ar-SA" w:bidi="ar-SA"/>
    </w:rPr>
  </w:style>
  <w:style w:type="character" w:styleId="Hyperlink">
    <w:name w:val="Hyperlink"/>
    <w:uiPriority w:val="99"/>
    <w:rPr>
      <w:rFonts w:ascii="Frutiger 45 Light" w:hAnsi="Frutiger 45 Light" w:cs="Frutiger 45 Light"/>
      <w:color w:val="auto"/>
      <w:sz w:val="18"/>
      <w:szCs w:val="18"/>
      <w:u w:val="none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Puntoelenco1Carattere">
    <w:name w:val="Punto elenco 1 Carattere"/>
    <w:rPr>
      <w:rFonts w:ascii="Frutiger 45 Light" w:hAnsi="Frutiger 45 Light" w:cs="Frutiger 45 Light"/>
      <w:sz w:val="22"/>
      <w:szCs w:val="24"/>
      <w:lang w:val="it-IT" w:eastAsia="ar-SA" w:bidi="ar-SA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before="180"/>
      <w:jc w:val="both"/>
    </w:pPr>
    <w:rPr>
      <w:rFonts w:ascii="Frutiger 45 Light" w:hAnsi="Frutiger 45 Light" w:cs="Frutiger 45 Light"/>
      <w:sz w:val="22"/>
    </w:rPr>
  </w:style>
  <w:style w:type="paragraph" w:styleId="List">
    <w:name w:val="List"/>
    <w:basedOn w:val="Normal"/>
    <w:pPr>
      <w:numPr>
        <w:numId w:val="4"/>
      </w:numPr>
      <w:spacing w:before="60"/>
      <w:ind w:left="360" w:firstLine="0"/>
      <w:jc w:val="both"/>
    </w:pPr>
    <w:rPr>
      <w:rFonts w:ascii="Frutiger 45 Light" w:hAnsi="Frutiger 45 Light" w:cs="Frutiger 45 Light"/>
      <w:sz w:val="22"/>
      <w:szCs w:val="22"/>
    </w:rPr>
  </w:style>
  <w:style w:type="paragraph" w:customStyle="1" w:styleId="Didascalia1">
    <w:name w:val="Didascalia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TOC1">
    <w:name w:val="toc 1"/>
    <w:basedOn w:val="Normal"/>
    <w:next w:val="Normal"/>
    <w:uiPriority w:val="39"/>
    <w:pPr>
      <w:spacing w:before="80"/>
      <w:ind w:left="284" w:hanging="284"/>
    </w:pPr>
    <w:rPr>
      <w:rFonts w:ascii="Frutiger 55 Roman" w:hAnsi="Frutiger 55 Roman" w:cs="Frutiger 55 Roman"/>
      <w:b/>
      <w:caps/>
      <w:sz w:val="18"/>
      <w:szCs w:val="18"/>
    </w:rPr>
  </w:style>
  <w:style w:type="paragraph" w:styleId="TOC2">
    <w:name w:val="toc 2"/>
    <w:basedOn w:val="Normal"/>
    <w:next w:val="Normal"/>
    <w:uiPriority w:val="39"/>
    <w:pPr>
      <w:spacing w:before="40"/>
      <w:ind w:left="1080" w:right="74" w:hanging="723"/>
      <w:jc w:val="both"/>
    </w:pPr>
    <w:rPr>
      <w:rFonts w:ascii="Frutiger 45 Light" w:hAnsi="Frutiger 45 Light" w:cs="Frutiger 45 Light"/>
      <w:smallCaps/>
      <w:sz w:val="20"/>
      <w:szCs w:val="20"/>
    </w:rPr>
  </w:style>
  <w:style w:type="paragraph" w:customStyle="1" w:styleId="Puntoelenco1">
    <w:name w:val="Punto elenco 1"/>
    <w:basedOn w:val="Normal"/>
    <w:pPr>
      <w:numPr>
        <w:numId w:val="6"/>
      </w:numPr>
      <w:spacing w:before="60"/>
      <w:ind w:left="284" w:hanging="284"/>
      <w:jc w:val="both"/>
    </w:pPr>
    <w:rPr>
      <w:rFonts w:ascii="Frutiger 45 Light" w:hAnsi="Frutiger 45 Light" w:cs="Frutiger 45 Light"/>
      <w:sz w:val="22"/>
    </w:rPr>
  </w:style>
  <w:style w:type="paragraph" w:customStyle="1" w:styleId="Puntoelenco31">
    <w:name w:val="Punto elenco 31"/>
    <w:basedOn w:val="Normal"/>
    <w:pPr>
      <w:numPr>
        <w:numId w:val="14"/>
      </w:numPr>
      <w:spacing w:before="60"/>
      <w:jc w:val="both"/>
    </w:pPr>
    <w:rPr>
      <w:rFonts w:ascii="Frutiger 45 Light" w:hAnsi="Frutiger 45 Light" w:cs="Frutiger 45 Light"/>
      <w:sz w:val="22"/>
      <w:szCs w:val="20"/>
    </w:rPr>
  </w:style>
  <w:style w:type="paragraph" w:customStyle="1" w:styleId="Puntoelenco41">
    <w:name w:val="Punto elenco 41"/>
    <w:basedOn w:val="Normal"/>
    <w:pPr>
      <w:spacing w:before="180"/>
      <w:ind w:left="3238" w:hanging="3238"/>
      <w:jc w:val="both"/>
    </w:pPr>
    <w:rPr>
      <w:rFonts w:ascii="Frutiger 45 Light" w:hAnsi="Frutiger 45 Light" w:cs="Frutiger 45 Light"/>
      <w:sz w:val="22"/>
      <w:szCs w:val="22"/>
    </w:rPr>
  </w:style>
  <w:style w:type="paragraph" w:styleId="FootnoteText">
    <w:name w:val="footnote text"/>
    <w:basedOn w:val="Normal"/>
    <w:pPr>
      <w:ind w:left="284" w:hanging="284"/>
    </w:pPr>
    <w:rPr>
      <w:rFonts w:ascii="Frutiger 45 Light" w:hAnsi="Frutiger 45 Light" w:cs="Frutiger 45 Light"/>
      <w:sz w:val="16"/>
      <w:szCs w:val="16"/>
    </w:rPr>
  </w:style>
  <w:style w:type="paragraph" w:customStyle="1" w:styleId="Puntoelenco21">
    <w:name w:val="Punto elenco 21"/>
    <w:basedOn w:val="Normal"/>
    <w:pPr>
      <w:tabs>
        <w:tab w:val="num" w:pos="926"/>
      </w:tabs>
      <w:ind w:left="3600"/>
    </w:pPr>
    <w:rPr>
      <w:rFonts w:ascii="Frutiger 45 Light" w:hAnsi="Frutiger 45 Light" w:cs="Frutiger 45 Light"/>
      <w:sz w:val="22"/>
      <w:szCs w:val="22"/>
    </w:rPr>
  </w:style>
  <w:style w:type="paragraph" w:customStyle="1" w:styleId="Pidipagina1">
    <w:name w:val="Piè di pagina 1"/>
    <w:basedOn w:val="Footer"/>
    <w:pPr>
      <w:spacing w:before="20"/>
    </w:pPr>
    <w:rPr>
      <w:rFonts w:ascii="Arial" w:hAnsi="Arial" w:cs="Arial"/>
      <w:sz w:val="16"/>
      <w:szCs w:val="20"/>
    </w:rPr>
  </w:style>
  <w:style w:type="paragraph" w:customStyle="1" w:styleId="Testofumetto1">
    <w:name w:val="Testo fumetto1"/>
    <w:basedOn w:val="Normal"/>
    <w:rPr>
      <w:rFonts w:ascii="Tahoma" w:hAnsi="Tahoma" w:cs="Tahoma"/>
      <w:sz w:val="16"/>
      <w:szCs w:val="16"/>
    </w:rPr>
  </w:style>
  <w:style w:type="paragraph" w:customStyle="1" w:styleId="Puntoelenco10">
    <w:name w:val="Punto elenco1"/>
    <w:basedOn w:val="Normal"/>
    <w:pPr>
      <w:widowControl w:val="0"/>
      <w:numPr>
        <w:numId w:val="8"/>
      </w:numPr>
      <w:spacing w:before="60"/>
      <w:ind w:left="1140" w:hanging="284"/>
      <w:jc w:val="both"/>
    </w:pPr>
  </w:style>
  <w:style w:type="paragraph" w:customStyle="1" w:styleId="puntoelenco11">
    <w:name w:val="puntoelenco1"/>
    <w:basedOn w:val="Normal"/>
    <w:pPr>
      <w:spacing w:before="60"/>
      <w:ind w:left="284" w:hanging="284"/>
      <w:jc w:val="both"/>
    </w:pPr>
    <w:rPr>
      <w:rFonts w:ascii="Frutiger 45 Light" w:hAnsi="Frutiger 45 Light" w:cs="Frutiger 45 Light"/>
      <w:sz w:val="22"/>
      <w:szCs w:val="22"/>
    </w:rPr>
  </w:style>
  <w:style w:type="paragraph" w:customStyle="1" w:styleId="CM2">
    <w:name w:val="CM2"/>
    <w:basedOn w:val="Normal"/>
    <w:next w:val="Normal"/>
    <w:pPr>
      <w:widowControl w:val="0"/>
      <w:autoSpaceDE w:val="0"/>
      <w:spacing w:after="68"/>
    </w:pPr>
    <w:rPr>
      <w:rFonts w:ascii="INAREA Sans Bold" w:hAnsi="INAREA Sans Bold" w:cs="INAREA Sans Bold"/>
    </w:rPr>
  </w:style>
  <w:style w:type="paragraph" w:customStyle="1" w:styleId="CM3">
    <w:name w:val="CM3"/>
    <w:basedOn w:val="Normal"/>
    <w:next w:val="Normal"/>
    <w:pPr>
      <w:widowControl w:val="0"/>
      <w:autoSpaceDE w:val="0"/>
      <w:spacing w:after="263"/>
    </w:pPr>
    <w:rPr>
      <w:rFonts w:ascii="INAREA Sans Bold" w:hAnsi="INAREA Sans Bold" w:cs="INAREA Sans Bold"/>
    </w:rPr>
  </w:style>
  <w:style w:type="paragraph" w:customStyle="1" w:styleId="Paragrafoelenco1">
    <w:name w:val="Paragrafo elenco1"/>
    <w:basedOn w:val="Normal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Rientronormale1">
    <w:name w:val="Rientro normale1"/>
    <w:basedOn w:val="Normal"/>
    <w:pPr>
      <w:keepNext/>
      <w:spacing w:after="120"/>
      <w:ind w:firstLine="680"/>
      <w:jc w:val="both"/>
    </w:pPr>
    <w:rPr>
      <w:szCs w:val="20"/>
    </w:rPr>
  </w:style>
  <w:style w:type="paragraph" w:customStyle="1" w:styleId="Titolosommario1">
    <w:name w:val="Titolo sommario1"/>
    <w:basedOn w:val="Heading1"/>
    <w:next w:val="Normal"/>
    <w:pPr>
      <w:keepNext/>
      <w:keepLines/>
      <w:widowControl/>
      <w:numPr>
        <w:numId w:val="0"/>
      </w:numPr>
      <w:autoSpaceDE/>
      <w:spacing w:before="480" w:line="276" w:lineRule="auto"/>
    </w:pPr>
    <w:rPr>
      <w:rFonts w:ascii="Cambria" w:eastAsia="MS Gothic" w:hAnsi="Cambria" w:cs="Times New Roman"/>
      <w:bCs/>
      <w:iCs w:val="0"/>
      <w:caps w:val="0"/>
      <w:color w:val="365F91"/>
      <w:sz w:val="28"/>
      <w:szCs w:val="28"/>
      <w:lang w:val="en-US"/>
    </w:r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TOC4">
    <w:name w:val="toc 4"/>
    <w:basedOn w:val="Index"/>
    <w:pPr>
      <w:tabs>
        <w:tab w:val="right" w:leader="dot" w:pos="8789"/>
      </w:tabs>
      <w:ind w:left="849"/>
    </w:pPr>
  </w:style>
  <w:style w:type="paragraph" w:styleId="TOC5">
    <w:name w:val="toc 5"/>
    <w:basedOn w:val="Index"/>
    <w:pPr>
      <w:tabs>
        <w:tab w:val="right" w:leader="dot" w:pos="8506"/>
      </w:tabs>
      <w:ind w:left="1132"/>
    </w:pPr>
  </w:style>
  <w:style w:type="paragraph" w:styleId="TOC6">
    <w:name w:val="toc 6"/>
    <w:basedOn w:val="Index"/>
    <w:pPr>
      <w:tabs>
        <w:tab w:val="right" w:leader="dot" w:pos="8223"/>
      </w:tabs>
      <w:ind w:left="1415"/>
    </w:pPr>
  </w:style>
  <w:style w:type="paragraph" w:styleId="TOC7">
    <w:name w:val="toc 7"/>
    <w:basedOn w:val="Index"/>
    <w:pPr>
      <w:tabs>
        <w:tab w:val="right" w:leader="dot" w:pos="7940"/>
      </w:tabs>
      <w:ind w:left="1698"/>
    </w:pPr>
  </w:style>
  <w:style w:type="paragraph" w:styleId="TOC8">
    <w:name w:val="toc 8"/>
    <w:basedOn w:val="Index"/>
    <w:pPr>
      <w:tabs>
        <w:tab w:val="right" w:leader="dot" w:pos="7657"/>
      </w:tabs>
      <w:ind w:left="1981"/>
    </w:pPr>
  </w:style>
  <w:style w:type="paragraph" w:styleId="TOC9">
    <w:name w:val="toc 9"/>
    <w:basedOn w:val="Index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672B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BF0"/>
    <w:rPr>
      <w:rFonts w:ascii="Tahoma" w:hAnsi="Tahoma" w:cs="Tahoma"/>
      <w:sz w:val="16"/>
      <w:szCs w:val="16"/>
      <w:lang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F61"/>
    <w:rPr>
      <w:rFonts w:ascii="Courier New" w:hAnsi="Courier New" w:cs="Courier New"/>
    </w:rPr>
  </w:style>
  <w:style w:type="character" w:customStyle="1" w:styleId="perlkeyword">
    <w:name w:val="perl_keyword"/>
    <w:basedOn w:val="DefaultParagraphFont"/>
    <w:rsid w:val="00AB0F61"/>
  </w:style>
  <w:style w:type="character" w:customStyle="1" w:styleId="perlothers">
    <w:name w:val="perl_others"/>
    <w:basedOn w:val="DefaultParagraphFont"/>
    <w:rsid w:val="00AB0F61"/>
  </w:style>
  <w:style w:type="character" w:customStyle="1" w:styleId="perlstring">
    <w:name w:val="perl_string"/>
    <w:basedOn w:val="DefaultParagraphFont"/>
    <w:rsid w:val="00AB0F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widowControl w:val="0"/>
      <w:numPr>
        <w:numId w:val="1"/>
      </w:numPr>
      <w:autoSpaceDE w:val="0"/>
      <w:spacing w:before="600"/>
      <w:outlineLvl w:val="0"/>
    </w:pPr>
    <w:rPr>
      <w:rFonts w:ascii="Frutiger 55 Roman" w:hAnsi="Frutiger 55 Roman" w:cs="Frutiger 55 Roman"/>
      <w:b/>
      <w:iCs/>
      <w:caps/>
      <w:color w:val="000000"/>
      <w:sz w:val="22"/>
      <w:szCs w:val="22"/>
    </w:rPr>
  </w:style>
  <w:style w:type="paragraph" w:styleId="Heading2">
    <w:name w:val="heading 2"/>
    <w:basedOn w:val="Normal"/>
    <w:next w:val="BodyText"/>
    <w:qFormat/>
    <w:pPr>
      <w:widowControl w:val="0"/>
      <w:numPr>
        <w:ilvl w:val="1"/>
        <w:numId w:val="1"/>
      </w:numPr>
      <w:tabs>
        <w:tab w:val="left" w:pos="1134"/>
      </w:tabs>
      <w:autoSpaceDE w:val="0"/>
      <w:spacing w:before="480"/>
      <w:jc w:val="both"/>
      <w:outlineLvl w:val="1"/>
    </w:pPr>
    <w:rPr>
      <w:rFonts w:ascii="Frutiger 45 Light" w:hAnsi="Frutiger 45 Light" w:cs="Frutiger 45 Light"/>
      <w:b/>
      <w:iCs/>
      <w:smallCaps/>
      <w:color w:val="000000"/>
      <w:sz w:val="22"/>
      <w:szCs w:val="22"/>
    </w:rPr>
  </w:style>
  <w:style w:type="paragraph" w:styleId="Heading3">
    <w:name w:val="heading 3"/>
    <w:basedOn w:val="Normal"/>
    <w:next w:val="BodyText"/>
    <w:qFormat/>
    <w:pPr>
      <w:widowControl w:val="0"/>
      <w:numPr>
        <w:ilvl w:val="2"/>
        <w:numId w:val="1"/>
      </w:numPr>
      <w:spacing w:before="240"/>
      <w:jc w:val="both"/>
      <w:outlineLvl w:val="2"/>
    </w:pPr>
    <w:rPr>
      <w:rFonts w:ascii="Frutiger 45 Light" w:hAnsi="Frutiger 45 Light" w:cs="Frutiger 45 Light"/>
      <w:b/>
      <w:sz w:val="22"/>
      <w:szCs w:val="22"/>
    </w:rPr>
  </w:style>
  <w:style w:type="paragraph" w:styleId="Heading4">
    <w:name w:val="heading 4"/>
    <w:basedOn w:val="Normal"/>
    <w:next w:val="BodyText"/>
    <w:qFormat/>
    <w:pPr>
      <w:widowControl w:val="0"/>
      <w:numPr>
        <w:ilvl w:val="3"/>
        <w:numId w:val="1"/>
      </w:numPr>
      <w:autoSpaceDE w:val="0"/>
      <w:spacing w:before="240"/>
      <w:outlineLvl w:val="3"/>
    </w:pPr>
    <w:rPr>
      <w:rFonts w:ascii="Frutiger 45 Light" w:hAnsi="Frutiger 45 Light" w:cs="Frutiger 45 Light"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hAnsi="Times New Roman" w:cs="Times New Roman"/>
      <w:sz w:val="24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  <w:rPr>
      <w:rFonts w:ascii="Times New Roman" w:hAnsi="Times New Roman" w:cs="Times New Roman" w:hint="default"/>
    </w:rPr>
  </w:style>
  <w:style w:type="character" w:customStyle="1" w:styleId="WW8Num7z2">
    <w:name w:val="WW8Num7z2"/>
    <w:rPr>
      <w:rFonts w:ascii="Symbol" w:hAnsi="Symbol" w:cs="Symbol" w:hint="default"/>
    </w:rPr>
  </w:style>
  <w:style w:type="character" w:customStyle="1" w:styleId="WW8Num7z4">
    <w:name w:val="WW8Num7z4"/>
    <w:rPr>
      <w:rFonts w:ascii="Courier New" w:hAnsi="Courier New" w:cs="Courier New" w:hint="default"/>
    </w:rPr>
  </w:style>
  <w:style w:type="character" w:customStyle="1" w:styleId="WW8Num7z5">
    <w:name w:val="WW8Num7z5"/>
    <w:rPr>
      <w:rFonts w:ascii="Wingdings" w:hAnsi="Wingdings" w:cs="Wingdings" w:hint="default"/>
    </w:rPr>
  </w:style>
  <w:style w:type="character" w:customStyle="1" w:styleId="WW8Num8z0">
    <w:name w:val="WW8Num8z0"/>
    <w:rPr>
      <w:rFonts w:ascii="Times New Roman" w:hAnsi="Times New Roman" w:cs="Times New Roman"/>
      <w:sz w:val="24"/>
    </w:rPr>
  </w:style>
  <w:style w:type="character" w:customStyle="1" w:styleId="WW8Num8z1">
    <w:name w:val="WW8Num8z1"/>
    <w:rPr>
      <w:rFonts w:ascii="Times New Roman" w:hAnsi="Times New Roman" w:cs="Times New Roman"/>
      <w:sz w:val="24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cs="Times New Roman" w:hint="default"/>
    </w:rPr>
  </w:style>
  <w:style w:type="character" w:customStyle="1" w:styleId="WW8Num10z1">
    <w:name w:val="WW8Num10z1"/>
    <w:rPr>
      <w:rFonts w:cs="Times New Roman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Times New Roman" w:hAnsi="Times New Roman" w:cs="Times New Roman" w:hint="default"/>
      <w:color w:val="000080"/>
    </w:rPr>
  </w:style>
  <w:style w:type="character" w:customStyle="1" w:styleId="WW8Num16z1">
    <w:name w:val="WW8Num16z1"/>
    <w:rPr>
      <w:rFonts w:ascii="Symbol" w:hAnsi="Symbol" w:cs="Symbol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5">
    <w:name w:val="WW8Num16z5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  <w:sz w:val="22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  <w:sz w:val="20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Symbol" w:hAnsi="Symbol" w:cs="Symbol" w:hint="default"/>
    </w:rPr>
  </w:style>
  <w:style w:type="character" w:customStyle="1" w:styleId="WW8Num21z3">
    <w:name w:val="WW8Num21z3"/>
  </w:style>
  <w:style w:type="character" w:customStyle="1" w:styleId="WW8Num21z5">
    <w:name w:val="WW8Num21z5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  <w:sz w:val="24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Arial" w:eastAsia="Times New Roman" w:hAnsi="Arial" w:cs="Aria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default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  <w:sz w:val="24"/>
      <w:lang w:val="en-US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Times New Roman" w:hAnsi="Times New Roman" w:cs="Times New Roman"/>
      <w:sz w:val="24"/>
    </w:rPr>
  </w:style>
  <w:style w:type="character" w:customStyle="1" w:styleId="WW8Num29z1">
    <w:name w:val="WW8Num29z1"/>
    <w:rPr>
      <w:rFonts w:ascii="Times New Roman" w:hAnsi="Times New Roman" w:cs="Times New Roman"/>
      <w:sz w:val="24"/>
      <w:lang w:val="en-US"/>
    </w:rPr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ascii="Symbol" w:hAnsi="Symbol" w:cs="Symbol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3z0">
    <w:name w:val="WW8Num33z0"/>
    <w:rPr>
      <w:rFonts w:ascii="Times New Roman" w:hAnsi="Times New Roman" w:cs="Times New Roman"/>
      <w:sz w:val="24"/>
    </w:rPr>
  </w:style>
  <w:style w:type="character" w:customStyle="1" w:styleId="WW8Num33z1">
    <w:name w:val="WW8Num33z1"/>
    <w:rPr>
      <w:rFonts w:ascii="Times New Roman" w:hAnsi="Times New Roman" w:cs="Times New Roman"/>
      <w:sz w:val="24"/>
      <w:lang w:val="en-US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Times New Roman" w:hAnsi="Times New Roman" w:cs="Times New Roman" w:hint="default"/>
      <w:b w:val="0"/>
      <w:i w:val="0"/>
      <w:color w:val="auto"/>
      <w:sz w:val="24"/>
      <w:szCs w:val="24"/>
    </w:rPr>
  </w:style>
  <w:style w:type="character" w:customStyle="1" w:styleId="WW8Num35z1">
    <w:name w:val="WW8Num35z1"/>
    <w:rPr>
      <w:rFonts w:ascii="Symbol" w:hAnsi="Symbol" w:cs="Symbol" w:hint="default"/>
      <w:b w:val="0"/>
      <w:i w:val="0"/>
      <w:color w:val="auto"/>
      <w:sz w:val="24"/>
      <w:szCs w:val="24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5z4">
    <w:name w:val="WW8Num35z4"/>
    <w:rPr>
      <w:rFonts w:ascii="Courier New" w:hAnsi="Courier New" w:cs="Courier New" w:hint="default"/>
    </w:rPr>
  </w:style>
  <w:style w:type="character" w:customStyle="1" w:styleId="WW8NumSt9z0">
    <w:name w:val="WW8NumSt9z0"/>
    <w:rPr>
      <w:rFonts w:ascii="Symbol" w:hAnsi="Symbol" w:cs="Symbol" w:hint="default"/>
    </w:rPr>
  </w:style>
  <w:style w:type="character" w:customStyle="1" w:styleId="Carpredefinitoparagrafo1">
    <w:name w:val="Car. predefinito paragrafo1"/>
  </w:style>
  <w:style w:type="character" w:customStyle="1" w:styleId="BodyTextChar">
    <w:name w:val="Body Text Char"/>
    <w:rPr>
      <w:rFonts w:ascii="Frutiger 45 Light" w:hAnsi="Frutiger 45 Light" w:cs="Frutiger 45 Light"/>
      <w:sz w:val="22"/>
      <w:szCs w:val="24"/>
      <w:lang w:val="it-IT" w:eastAsia="ar-SA" w:bidi="ar-SA"/>
    </w:rPr>
  </w:style>
  <w:style w:type="character" w:styleId="Hyperlink">
    <w:name w:val="Hyperlink"/>
    <w:uiPriority w:val="99"/>
    <w:rPr>
      <w:rFonts w:ascii="Frutiger 45 Light" w:hAnsi="Frutiger 45 Light" w:cs="Frutiger 45 Light"/>
      <w:color w:val="auto"/>
      <w:sz w:val="18"/>
      <w:szCs w:val="18"/>
      <w:u w:val="none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Puntoelenco1Carattere">
    <w:name w:val="Punto elenco 1 Carattere"/>
    <w:rPr>
      <w:rFonts w:ascii="Frutiger 45 Light" w:hAnsi="Frutiger 45 Light" w:cs="Frutiger 45 Light"/>
      <w:sz w:val="22"/>
      <w:szCs w:val="24"/>
      <w:lang w:val="it-IT" w:eastAsia="ar-SA" w:bidi="ar-SA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before="180"/>
      <w:jc w:val="both"/>
    </w:pPr>
    <w:rPr>
      <w:rFonts w:ascii="Frutiger 45 Light" w:hAnsi="Frutiger 45 Light" w:cs="Frutiger 45 Light"/>
      <w:sz w:val="22"/>
    </w:rPr>
  </w:style>
  <w:style w:type="paragraph" w:styleId="List">
    <w:name w:val="List"/>
    <w:basedOn w:val="Normal"/>
    <w:pPr>
      <w:numPr>
        <w:numId w:val="4"/>
      </w:numPr>
      <w:spacing w:before="60"/>
      <w:ind w:left="360" w:firstLine="0"/>
      <w:jc w:val="both"/>
    </w:pPr>
    <w:rPr>
      <w:rFonts w:ascii="Frutiger 45 Light" w:hAnsi="Frutiger 45 Light" w:cs="Frutiger 45 Light"/>
      <w:sz w:val="22"/>
      <w:szCs w:val="22"/>
    </w:rPr>
  </w:style>
  <w:style w:type="paragraph" w:customStyle="1" w:styleId="Didascalia1">
    <w:name w:val="Didascalia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TOC1">
    <w:name w:val="toc 1"/>
    <w:basedOn w:val="Normal"/>
    <w:next w:val="Normal"/>
    <w:uiPriority w:val="39"/>
    <w:pPr>
      <w:spacing w:before="80"/>
      <w:ind w:left="284" w:hanging="284"/>
    </w:pPr>
    <w:rPr>
      <w:rFonts w:ascii="Frutiger 55 Roman" w:hAnsi="Frutiger 55 Roman" w:cs="Frutiger 55 Roman"/>
      <w:b/>
      <w:caps/>
      <w:sz w:val="18"/>
      <w:szCs w:val="18"/>
    </w:rPr>
  </w:style>
  <w:style w:type="paragraph" w:styleId="TOC2">
    <w:name w:val="toc 2"/>
    <w:basedOn w:val="Normal"/>
    <w:next w:val="Normal"/>
    <w:uiPriority w:val="39"/>
    <w:pPr>
      <w:spacing w:before="40"/>
      <w:ind w:left="1080" w:right="74" w:hanging="723"/>
      <w:jc w:val="both"/>
    </w:pPr>
    <w:rPr>
      <w:rFonts w:ascii="Frutiger 45 Light" w:hAnsi="Frutiger 45 Light" w:cs="Frutiger 45 Light"/>
      <w:smallCaps/>
      <w:sz w:val="20"/>
      <w:szCs w:val="20"/>
    </w:rPr>
  </w:style>
  <w:style w:type="paragraph" w:customStyle="1" w:styleId="Puntoelenco1">
    <w:name w:val="Punto elenco 1"/>
    <w:basedOn w:val="Normal"/>
    <w:pPr>
      <w:numPr>
        <w:numId w:val="6"/>
      </w:numPr>
      <w:spacing w:before="60"/>
      <w:ind w:left="284" w:hanging="284"/>
      <w:jc w:val="both"/>
    </w:pPr>
    <w:rPr>
      <w:rFonts w:ascii="Frutiger 45 Light" w:hAnsi="Frutiger 45 Light" w:cs="Frutiger 45 Light"/>
      <w:sz w:val="22"/>
    </w:rPr>
  </w:style>
  <w:style w:type="paragraph" w:customStyle="1" w:styleId="Puntoelenco31">
    <w:name w:val="Punto elenco 31"/>
    <w:basedOn w:val="Normal"/>
    <w:pPr>
      <w:numPr>
        <w:numId w:val="14"/>
      </w:numPr>
      <w:spacing w:before="60"/>
      <w:jc w:val="both"/>
    </w:pPr>
    <w:rPr>
      <w:rFonts w:ascii="Frutiger 45 Light" w:hAnsi="Frutiger 45 Light" w:cs="Frutiger 45 Light"/>
      <w:sz w:val="22"/>
      <w:szCs w:val="20"/>
    </w:rPr>
  </w:style>
  <w:style w:type="paragraph" w:customStyle="1" w:styleId="Puntoelenco41">
    <w:name w:val="Punto elenco 41"/>
    <w:basedOn w:val="Normal"/>
    <w:pPr>
      <w:spacing w:before="180"/>
      <w:ind w:left="3238" w:hanging="3238"/>
      <w:jc w:val="both"/>
    </w:pPr>
    <w:rPr>
      <w:rFonts w:ascii="Frutiger 45 Light" w:hAnsi="Frutiger 45 Light" w:cs="Frutiger 45 Light"/>
      <w:sz w:val="22"/>
      <w:szCs w:val="22"/>
    </w:rPr>
  </w:style>
  <w:style w:type="paragraph" w:styleId="FootnoteText">
    <w:name w:val="footnote text"/>
    <w:basedOn w:val="Normal"/>
    <w:pPr>
      <w:ind w:left="284" w:hanging="284"/>
    </w:pPr>
    <w:rPr>
      <w:rFonts w:ascii="Frutiger 45 Light" w:hAnsi="Frutiger 45 Light" w:cs="Frutiger 45 Light"/>
      <w:sz w:val="16"/>
      <w:szCs w:val="16"/>
    </w:rPr>
  </w:style>
  <w:style w:type="paragraph" w:customStyle="1" w:styleId="Puntoelenco21">
    <w:name w:val="Punto elenco 21"/>
    <w:basedOn w:val="Normal"/>
    <w:pPr>
      <w:tabs>
        <w:tab w:val="num" w:pos="926"/>
      </w:tabs>
      <w:ind w:left="3600"/>
    </w:pPr>
    <w:rPr>
      <w:rFonts w:ascii="Frutiger 45 Light" w:hAnsi="Frutiger 45 Light" w:cs="Frutiger 45 Light"/>
      <w:sz w:val="22"/>
      <w:szCs w:val="22"/>
    </w:rPr>
  </w:style>
  <w:style w:type="paragraph" w:customStyle="1" w:styleId="Pidipagina1">
    <w:name w:val="Piè di pagina 1"/>
    <w:basedOn w:val="Footer"/>
    <w:pPr>
      <w:spacing w:before="20"/>
    </w:pPr>
    <w:rPr>
      <w:rFonts w:ascii="Arial" w:hAnsi="Arial" w:cs="Arial"/>
      <w:sz w:val="16"/>
      <w:szCs w:val="20"/>
    </w:rPr>
  </w:style>
  <w:style w:type="paragraph" w:customStyle="1" w:styleId="Testofumetto1">
    <w:name w:val="Testo fumetto1"/>
    <w:basedOn w:val="Normal"/>
    <w:rPr>
      <w:rFonts w:ascii="Tahoma" w:hAnsi="Tahoma" w:cs="Tahoma"/>
      <w:sz w:val="16"/>
      <w:szCs w:val="16"/>
    </w:rPr>
  </w:style>
  <w:style w:type="paragraph" w:customStyle="1" w:styleId="Puntoelenco10">
    <w:name w:val="Punto elenco1"/>
    <w:basedOn w:val="Normal"/>
    <w:pPr>
      <w:widowControl w:val="0"/>
      <w:numPr>
        <w:numId w:val="8"/>
      </w:numPr>
      <w:spacing w:before="60"/>
      <w:ind w:left="1140" w:hanging="284"/>
      <w:jc w:val="both"/>
    </w:pPr>
  </w:style>
  <w:style w:type="paragraph" w:customStyle="1" w:styleId="puntoelenco11">
    <w:name w:val="puntoelenco1"/>
    <w:basedOn w:val="Normal"/>
    <w:pPr>
      <w:spacing w:before="60"/>
      <w:ind w:left="284" w:hanging="284"/>
      <w:jc w:val="both"/>
    </w:pPr>
    <w:rPr>
      <w:rFonts w:ascii="Frutiger 45 Light" w:hAnsi="Frutiger 45 Light" w:cs="Frutiger 45 Light"/>
      <w:sz w:val="22"/>
      <w:szCs w:val="22"/>
    </w:rPr>
  </w:style>
  <w:style w:type="paragraph" w:customStyle="1" w:styleId="CM2">
    <w:name w:val="CM2"/>
    <w:basedOn w:val="Normal"/>
    <w:next w:val="Normal"/>
    <w:pPr>
      <w:widowControl w:val="0"/>
      <w:autoSpaceDE w:val="0"/>
      <w:spacing w:after="68"/>
    </w:pPr>
    <w:rPr>
      <w:rFonts w:ascii="INAREA Sans Bold" w:hAnsi="INAREA Sans Bold" w:cs="INAREA Sans Bold"/>
    </w:rPr>
  </w:style>
  <w:style w:type="paragraph" w:customStyle="1" w:styleId="CM3">
    <w:name w:val="CM3"/>
    <w:basedOn w:val="Normal"/>
    <w:next w:val="Normal"/>
    <w:pPr>
      <w:widowControl w:val="0"/>
      <w:autoSpaceDE w:val="0"/>
      <w:spacing w:after="263"/>
    </w:pPr>
    <w:rPr>
      <w:rFonts w:ascii="INAREA Sans Bold" w:hAnsi="INAREA Sans Bold" w:cs="INAREA Sans Bold"/>
    </w:rPr>
  </w:style>
  <w:style w:type="paragraph" w:customStyle="1" w:styleId="Paragrafoelenco1">
    <w:name w:val="Paragrafo elenco1"/>
    <w:basedOn w:val="Normal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Rientronormale1">
    <w:name w:val="Rientro normale1"/>
    <w:basedOn w:val="Normal"/>
    <w:pPr>
      <w:keepNext/>
      <w:spacing w:after="120"/>
      <w:ind w:firstLine="680"/>
      <w:jc w:val="both"/>
    </w:pPr>
    <w:rPr>
      <w:szCs w:val="20"/>
    </w:rPr>
  </w:style>
  <w:style w:type="paragraph" w:customStyle="1" w:styleId="Titolosommario1">
    <w:name w:val="Titolo sommario1"/>
    <w:basedOn w:val="Heading1"/>
    <w:next w:val="Normal"/>
    <w:pPr>
      <w:keepNext/>
      <w:keepLines/>
      <w:widowControl/>
      <w:numPr>
        <w:numId w:val="0"/>
      </w:numPr>
      <w:autoSpaceDE/>
      <w:spacing w:before="480" w:line="276" w:lineRule="auto"/>
    </w:pPr>
    <w:rPr>
      <w:rFonts w:ascii="Cambria" w:eastAsia="MS Gothic" w:hAnsi="Cambria" w:cs="Times New Roman"/>
      <w:bCs/>
      <w:iCs w:val="0"/>
      <w:caps w:val="0"/>
      <w:color w:val="365F91"/>
      <w:sz w:val="28"/>
      <w:szCs w:val="28"/>
      <w:lang w:val="en-US"/>
    </w:r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TOC4">
    <w:name w:val="toc 4"/>
    <w:basedOn w:val="Index"/>
    <w:pPr>
      <w:tabs>
        <w:tab w:val="right" w:leader="dot" w:pos="8789"/>
      </w:tabs>
      <w:ind w:left="849"/>
    </w:pPr>
  </w:style>
  <w:style w:type="paragraph" w:styleId="TOC5">
    <w:name w:val="toc 5"/>
    <w:basedOn w:val="Index"/>
    <w:pPr>
      <w:tabs>
        <w:tab w:val="right" w:leader="dot" w:pos="8506"/>
      </w:tabs>
      <w:ind w:left="1132"/>
    </w:pPr>
  </w:style>
  <w:style w:type="paragraph" w:styleId="TOC6">
    <w:name w:val="toc 6"/>
    <w:basedOn w:val="Index"/>
    <w:pPr>
      <w:tabs>
        <w:tab w:val="right" w:leader="dot" w:pos="8223"/>
      </w:tabs>
      <w:ind w:left="1415"/>
    </w:pPr>
  </w:style>
  <w:style w:type="paragraph" w:styleId="TOC7">
    <w:name w:val="toc 7"/>
    <w:basedOn w:val="Index"/>
    <w:pPr>
      <w:tabs>
        <w:tab w:val="right" w:leader="dot" w:pos="7940"/>
      </w:tabs>
      <w:ind w:left="1698"/>
    </w:pPr>
  </w:style>
  <w:style w:type="paragraph" w:styleId="TOC8">
    <w:name w:val="toc 8"/>
    <w:basedOn w:val="Index"/>
    <w:pPr>
      <w:tabs>
        <w:tab w:val="right" w:leader="dot" w:pos="7657"/>
      </w:tabs>
      <w:ind w:left="1981"/>
    </w:pPr>
  </w:style>
  <w:style w:type="paragraph" w:styleId="TOC9">
    <w:name w:val="toc 9"/>
    <w:basedOn w:val="Index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672B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BF0"/>
    <w:rPr>
      <w:rFonts w:ascii="Tahoma" w:hAnsi="Tahoma" w:cs="Tahoma"/>
      <w:sz w:val="16"/>
      <w:szCs w:val="16"/>
      <w:lang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F61"/>
    <w:rPr>
      <w:rFonts w:ascii="Courier New" w:hAnsi="Courier New" w:cs="Courier New"/>
    </w:rPr>
  </w:style>
  <w:style w:type="character" w:customStyle="1" w:styleId="perlkeyword">
    <w:name w:val="perl_keyword"/>
    <w:basedOn w:val="DefaultParagraphFont"/>
    <w:rsid w:val="00AB0F61"/>
  </w:style>
  <w:style w:type="character" w:customStyle="1" w:styleId="perlothers">
    <w:name w:val="perl_others"/>
    <w:basedOn w:val="DefaultParagraphFont"/>
    <w:rsid w:val="00AB0F61"/>
  </w:style>
  <w:style w:type="character" w:customStyle="1" w:styleId="perlstring">
    <w:name w:val="perl_string"/>
    <w:basedOn w:val="DefaultParagraphFont"/>
    <w:rsid w:val="00AB0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1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0.79.229.91:9990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cid:image002.jpg@01D0B4E5.9376A0C0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cid:image001.jpg@01D0B4E5.9376A0C0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257683\Local%20Settings\Temporary%20Internet%20Files\Content.Outlook\C4M1P34R\Allegato%20I%20-%20Analisi%20Requisiti%20Utent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5369C-49C8-49BC-A84E-E13D4FE92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Allegato I - Analisi Requisiti Utente</Template>
  <TotalTime>87</TotalTime>
  <Pages>7</Pages>
  <Words>944</Words>
  <Characters>5382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Procedura Operativa</vt:lpstr>
      <vt:lpstr>Procedura Operativa</vt:lpstr>
    </vt:vector>
  </TitlesOfParts>
  <Company>Ericsson</Company>
  <LinksUpToDate>false</LinksUpToDate>
  <CharactersWithSpaces>6314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 Operativa</dc:title>
  <dc:subject>PO 07 Rev 0 Attivazione disattivazione</dc:subject>
  <dc:creator>a257683</dc:creator>
  <cp:lastModifiedBy>Paolo Adamo</cp:lastModifiedBy>
  <cp:revision>32</cp:revision>
  <cp:lastPrinted>2009-11-16T06:32:00Z</cp:lastPrinted>
  <dcterms:created xsi:type="dcterms:W3CDTF">2015-06-24T11:23:00Z</dcterms:created>
  <dcterms:modified xsi:type="dcterms:W3CDTF">2015-07-02T17:00:00Z</dcterms:modified>
</cp:coreProperties>
</file>