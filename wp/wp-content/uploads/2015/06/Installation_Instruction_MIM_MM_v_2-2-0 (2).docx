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69E6" w:rsidRDefault="008F668A">
      <w:pPr>
        <w:pStyle w:val="BodyText"/>
        <w:spacing w:before="360"/>
      </w:pPr>
      <w:r>
        <w:rPr>
          <w:caps/>
          <w:color w:val="000000"/>
          <w:szCs w:val="22"/>
        </w:rPr>
        <w:t>indice</w:t>
      </w:r>
    </w:p>
    <w:p w:rsidR="004872AA" w:rsidRDefault="008F668A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5482801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1</w:t>
        </w:r>
        <w:r w:rsidR="004872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rFonts w:ascii="Times New Roman" w:hAnsi="Times New Roman" w:cs="Times New Roman"/>
            <w:noProof/>
          </w:rPr>
          <w:t>Istruzioni di Rilascio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_Toc415482801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2</w:t>
        </w:r>
        <w:r w:rsidR="004872AA">
          <w:rPr>
            <w:noProof/>
            <w:webHidden/>
          </w:rPr>
          <w:fldChar w:fldCharType="end"/>
        </w:r>
      </w:hyperlink>
    </w:p>
    <w:p w:rsidR="004872AA" w:rsidRDefault="00F61EF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15482802" w:history="1">
        <w:r w:rsidR="004872AA" w:rsidRPr="00636DB5">
          <w:rPr>
            <w:rStyle w:val="Hyperlink"/>
            <w:noProof/>
          </w:rPr>
          <w:t>1.1</w:t>
        </w:r>
        <w:r w:rsidR="004872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rFonts w:ascii="Times New Roman" w:hAnsi="Times New Roman" w:cs="Times New Roman"/>
            <w:noProof/>
          </w:rPr>
          <w:t>Sequenza rilascio, comunicazioni e Responsabilità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_Toc415482802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2</w:t>
        </w:r>
        <w:r w:rsidR="004872AA">
          <w:rPr>
            <w:noProof/>
            <w:webHidden/>
          </w:rPr>
          <w:fldChar w:fldCharType="end"/>
        </w:r>
      </w:hyperlink>
    </w:p>
    <w:p w:rsidR="004872AA" w:rsidRDefault="00F61EF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15482803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2</w:t>
        </w:r>
        <w:r w:rsidR="004872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rFonts w:ascii="Times New Roman" w:hAnsi="Times New Roman" w:cs="Times New Roman"/>
            <w:noProof/>
          </w:rPr>
          <w:t>Definizione ambienti MIM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_Toc415482803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2</w:t>
        </w:r>
        <w:r w:rsidR="004872AA">
          <w:rPr>
            <w:noProof/>
            <w:webHidden/>
          </w:rPr>
          <w:fldChar w:fldCharType="end"/>
        </w:r>
      </w:hyperlink>
    </w:p>
    <w:p w:rsidR="004872AA" w:rsidRDefault="00F61EF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it-IT"/>
        </w:rPr>
      </w:pPr>
      <w:hyperlink w:anchor="_Toc415482804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</w:t>
        </w:r>
        <w:r w:rsidR="004872A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it-IT"/>
          </w:rPr>
          <w:tab/>
        </w:r>
        <w:r w:rsidR="00F37A50">
          <w:rPr>
            <w:rStyle w:val="Hyperlink"/>
            <w:rFonts w:ascii="Times New Roman" w:hAnsi="Times New Roman" w:cs="Times New Roman"/>
            <w:noProof/>
          </w:rPr>
          <w:t>Rilascio MIM MM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_Toc415482804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3</w:t>
        </w:r>
        <w:r w:rsidR="004872AA">
          <w:rPr>
            <w:noProof/>
            <w:webHidden/>
          </w:rPr>
          <w:fldChar w:fldCharType="end"/>
        </w:r>
      </w:hyperlink>
    </w:p>
    <w:p w:rsidR="004872AA" w:rsidRDefault="00F61EF3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415482805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3.1</w:t>
        </w:r>
        <w:r w:rsidR="004872A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rFonts w:ascii="Times New Roman" w:hAnsi="Times New Roman" w:cs="Times New Roman"/>
            <w:noProof/>
          </w:rPr>
          <w:t>Processo di Installazione software applicativo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_Toc415482805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3</w:t>
        </w:r>
        <w:r w:rsidR="004872AA">
          <w:rPr>
            <w:noProof/>
            <w:webHidden/>
          </w:rPr>
          <w:fldChar w:fldCharType="end"/>
        </w:r>
      </w:hyperlink>
    </w:p>
    <w:p w:rsidR="004872AA" w:rsidRDefault="00F61EF3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06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3.1.1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Undeploy vecchia release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_Toc415482806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4</w:t>
        </w:r>
        <w:r w:rsidR="004872AA"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4872AA" w:rsidRDefault="00F61EF3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HYPERLINK \l "_Toc415482807"</w:instrText>
      </w:r>
      <w:r>
        <w:instrText xml:space="preserve"> </w:instrText>
      </w:r>
      <w:r>
        <w:fldChar w:fldCharType="separate"/>
      </w:r>
      <w:r w:rsidR="004872AA" w:rsidRPr="00636DB5">
        <w:rPr>
          <w:rStyle w:val="Hyperlink"/>
          <w:noProof/>
        </w:rPr>
        <w:t>3.1.2</w:t>
      </w:r>
      <w:r w:rsidR="004872AA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 w:rsidR="004872AA" w:rsidRPr="00636DB5">
        <w:rPr>
          <w:rStyle w:val="Hyperlink"/>
          <w:noProof/>
        </w:rPr>
        <w:t>Modifiche al DB</w:t>
      </w:r>
      <w:r w:rsidR="004872AA">
        <w:rPr>
          <w:noProof/>
          <w:webHidden/>
        </w:rPr>
        <w:tab/>
      </w:r>
      <w:r w:rsidR="004872AA">
        <w:rPr>
          <w:noProof/>
          <w:webHidden/>
        </w:rPr>
        <w:fldChar w:fldCharType="begin"/>
      </w:r>
      <w:r w:rsidR="004872AA">
        <w:rPr>
          <w:noProof/>
          <w:webHidden/>
        </w:rPr>
        <w:instrText xml:space="preserve"> PAGEREF _Toc415482807 \h </w:instrText>
      </w:r>
      <w:r w:rsidR="004872AA">
        <w:rPr>
          <w:noProof/>
          <w:webHidden/>
        </w:rPr>
      </w:r>
      <w:r w:rsidR="004872AA">
        <w:rPr>
          <w:noProof/>
          <w:webHidden/>
        </w:rPr>
        <w:fldChar w:fldCharType="separate"/>
      </w:r>
      <w:r w:rsidR="004872AA">
        <w:rPr>
          <w:noProof/>
          <w:webHidden/>
        </w:rPr>
        <w:t>4</w:t>
      </w:r>
      <w:r w:rsidR="004872AA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4872AA" w:rsidRDefault="00F61EF3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08" w:history="1">
        <w:r w:rsidR="004872AA" w:rsidRPr="00636DB5">
          <w:rPr>
            <w:rStyle w:val="Hyperlink"/>
            <w:noProof/>
          </w:rPr>
          <w:t>3.1.3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Modifiche file properties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_Toc415482808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4</w:t>
        </w:r>
        <w:r w:rsidR="004872AA">
          <w:rPr>
            <w:noProof/>
            <w:webHidden/>
          </w:rPr>
          <w:fldChar w:fldCharType="end"/>
        </w:r>
      </w:hyperlink>
    </w:p>
    <w:p w:rsidR="004872AA" w:rsidRDefault="00F61EF3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09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3.1.4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Deploy nuova release SW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_Toc415482809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5</w:t>
        </w:r>
        <w:r w:rsidR="004872AA">
          <w:rPr>
            <w:noProof/>
            <w:webHidden/>
          </w:rPr>
          <w:fldChar w:fldCharType="end"/>
        </w:r>
      </w:hyperlink>
    </w:p>
    <w:p w:rsidR="004872AA" w:rsidRDefault="00F61EF3">
      <w:pPr>
        <w:pStyle w:val="TOC3"/>
        <w:tabs>
          <w:tab w:val="left" w:pos="1415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415482810" w:history="1">
        <w:r w:rsidR="004872AA" w:rsidRPr="00636DB5">
          <w:rPr>
            <w:rStyle w:val="Hyperlink"/>
            <w:rFonts w:ascii="Times New Roman" w:hAnsi="Times New Roman" w:cs="Times New Roman"/>
            <w:noProof/>
          </w:rPr>
          <w:t>3.1.5</w:t>
        </w:r>
        <w:r w:rsidR="004872AA"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="004872AA" w:rsidRPr="00636DB5">
          <w:rPr>
            <w:rStyle w:val="Hyperlink"/>
            <w:noProof/>
          </w:rPr>
          <w:t>Rollback</w:t>
        </w:r>
        <w:r w:rsidR="004872AA">
          <w:rPr>
            <w:noProof/>
            <w:webHidden/>
          </w:rPr>
          <w:tab/>
        </w:r>
        <w:r w:rsidR="004872AA">
          <w:rPr>
            <w:noProof/>
            <w:webHidden/>
          </w:rPr>
          <w:fldChar w:fldCharType="begin"/>
        </w:r>
        <w:r w:rsidR="004872AA">
          <w:rPr>
            <w:noProof/>
            <w:webHidden/>
          </w:rPr>
          <w:instrText xml:space="preserve"> PAGEREF _Toc415482810 \h </w:instrText>
        </w:r>
        <w:r w:rsidR="004872AA">
          <w:rPr>
            <w:noProof/>
            <w:webHidden/>
          </w:rPr>
        </w:r>
        <w:r w:rsidR="004872AA">
          <w:rPr>
            <w:noProof/>
            <w:webHidden/>
          </w:rPr>
          <w:fldChar w:fldCharType="separate"/>
        </w:r>
        <w:r w:rsidR="004872AA">
          <w:rPr>
            <w:noProof/>
            <w:webHidden/>
          </w:rPr>
          <w:t>6</w:t>
        </w:r>
        <w:r w:rsidR="004872AA">
          <w:rPr>
            <w:noProof/>
            <w:webHidden/>
          </w:rPr>
          <w:fldChar w:fldCharType="end"/>
        </w:r>
      </w:hyperlink>
    </w:p>
    <w:p w:rsidR="005369E6" w:rsidRDefault="008F668A">
      <w:pPr>
        <w:rPr>
          <w:b/>
          <w:bCs/>
        </w:rPr>
      </w:pPr>
      <w:r>
        <w:fldChar w:fldCharType="end"/>
      </w:r>
    </w:p>
    <w:p w:rsidR="005369E6" w:rsidRDefault="005369E6">
      <w:pPr>
        <w:pStyle w:val="TOC1"/>
      </w:pPr>
    </w:p>
    <w:p w:rsidR="005369E6" w:rsidRDefault="005369E6">
      <w:pPr>
        <w:pageBreakBefore/>
      </w:pPr>
    </w:p>
    <w:p w:rsidR="005369E6" w:rsidRDefault="008F668A">
      <w:pPr>
        <w:pStyle w:val="Heading1"/>
        <w:rPr>
          <w:rFonts w:ascii="Times New Roman" w:hAnsi="Times New Roman" w:cs="Times New Roman"/>
        </w:rPr>
      </w:pPr>
      <w:bookmarkStart w:id="1" w:name="_Toc415482801"/>
      <w:r>
        <w:rPr>
          <w:rFonts w:ascii="Times New Roman" w:hAnsi="Times New Roman" w:cs="Times New Roman"/>
        </w:rPr>
        <w:t>Istruzioni di Rilascio</w:t>
      </w:r>
      <w:bookmarkEnd w:id="1"/>
    </w:p>
    <w:p w:rsidR="005369E6" w:rsidRDefault="008F668A">
      <w:pPr>
        <w:pStyle w:val="Heading2"/>
      </w:pPr>
      <w:bookmarkStart w:id="2" w:name="_Toc415482802"/>
      <w:r>
        <w:rPr>
          <w:rFonts w:ascii="Times New Roman" w:hAnsi="Times New Roman" w:cs="Times New Roman"/>
        </w:rPr>
        <w:t>Sequenza rilascio, comunicazioni e Responsabilità</w:t>
      </w:r>
      <w:bookmarkEnd w:id="2"/>
    </w:p>
    <w:p w:rsidR="005369E6" w:rsidRDefault="005369E6">
      <w:pPr>
        <w:pStyle w:val="BodyText"/>
      </w:pPr>
    </w:p>
    <w:p w:rsidR="005369E6" w:rsidRDefault="008F668A">
      <w:r>
        <w:t>Eseguire i fermi e i rilasci nell’ordine seguente:</w:t>
      </w:r>
    </w:p>
    <w:p w:rsidR="004872AA" w:rsidRDefault="004872AA"/>
    <w:p w:rsidR="005369E6" w:rsidRDefault="005369E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5964"/>
      </w:tblGrid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Seq.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Responsabilità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Attività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REF IT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Concordare inizio attività (Rif. Nominativo)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 xml:space="preserve">Undeploy vecchia release MIM su FE-Engine e Device Manager 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Stop istanze jboss su FE-Engine e Device Manager</w:t>
            </w:r>
          </w:p>
        </w:tc>
      </w:tr>
      <w:tr w:rsidR="004872AA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F52A84">
            <w: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F52A84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2AA" w:rsidRDefault="004872AA" w:rsidP="004872AA">
            <w:r>
              <w:t>Apportare m</w:t>
            </w:r>
            <w:r w:rsidRPr="00B67FBA">
              <w:t xml:space="preserve">odifiche al DB </w:t>
            </w:r>
          </w:p>
          <w:p w:rsidR="004872AA" w:rsidRDefault="004872AA"/>
        </w:tc>
      </w:tr>
      <w:tr w:rsidR="004872AA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F52A84">
            <w: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72AA" w:rsidRDefault="004872AA" w:rsidP="00F52A84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2AA" w:rsidRPr="00B67FBA" w:rsidRDefault="004872AA" w:rsidP="004872AA">
            <w:r>
              <w:t>Apportare m</w:t>
            </w:r>
            <w:r w:rsidRPr="00B67FBA">
              <w:t>odifiche</w:t>
            </w:r>
            <w:r>
              <w:t xml:space="preserve"> ai</w:t>
            </w:r>
            <w:r w:rsidRPr="00B67FBA">
              <w:t xml:space="preserve"> file properties</w:t>
            </w:r>
          </w:p>
          <w:p w:rsidR="004872AA" w:rsidRDefault="004872AA"/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4872AA">
            <w: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pPr>
              <w:jc w:val="both"/>
            </w:pPr>
            <w:r>
              <w:t>Deploy nuova release di MIM su FE-Engine e Device Manager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4872AA">
            <w: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Lutech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Start istanze jboss su FE-Engine e Device Manager</w:t>
            </w:r>
          </w:p>
        </w:tc>
      </w:tr>
      <w:tr w:rsidR="005369E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4872AA">
            <w: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9E6" w:rsidRDefault="008F668A">
            <w:r>
              <w:t>REF IT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9E6" w:rsidRDefault="008F668A">
            <w:r>
              <w:t>Verifica funzionale con business (Rif. Nominativo)</w:t>
            </w:r>
          </w:p>
        </w:tc>
      </w:tr>
    </w:tbl>
    <w:p w:rsidR="005369E6" w:rsidRDefault="008F668A">
      <w:pPr>
        <w:pStyle w:val="Heading1"/>
        <w:rPr>
          <w:rFonts w:ascii="Times New Roman" w:hAnsi="Times New Roman" w:cs="Times New Roman"/>
          <w:sz w:val="24"/>
        </w:rPr>
      </w:pPr>
      <w:bookmarkStart w:id="3" w:name="_Toc415482803"/>
      <w:bookmarkStart w:id="4" w:name="__RefHeading___Toc414660411"/>
      <w:r>
        <w:rPr>
          <w:rFonts w:ascii="Times New Roman" w:hAnsi="Times New Roman" w:cs="Times New Roman"/>
        </w:rPr>
        <w:t>Definizione ambienti MIM</w:t>
      </w:r>
      <w:bookmarkEnd w:id="3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seguito sono presentati gli IP dei vari ambienti, dove è installato il sistema MIM. Inoltre sono indicate le porte di management di Jboss, per connettersi alla web-console o da riga di comando. </w:t>
      </w:r>
    </w:p>
    <w:p w:rsidR="005369E6" w:rsidRDefault="008F668A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Prestazionale: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Manager: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10.79.200.10 (master) – 10.79.200.11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5D6D72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 – Engine: 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10.79.202.158 (master) – 10.79.202.159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5D6D72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Produzione: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Device Manager: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10.79.227.7 (master) – 10.79.227.8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5D6D72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BodyText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 – Engine: </w:t>
      </w:r>
    </w:p>
    <w:p w:rsidR="005369E6" w:rsidRDefault="008F668A">
      <w:pPr>
        <w:pStyle w:val="BodyText"/>
        <w:numPr>
          <w:ilvl w:val="2"/>
          <w:numId w:val="1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Ip: 10.79.229.91 (master) – 10.79.229.92 (slave)</w:t>
      </w:r>
    </w:p>
    <w:p w:rsidR="005369E6" w:rsidRPr="000B7DBD" w:rsidRDefault="00F37A50">
      <w:pPr>
        <w:pStyle w:val="BodyText"/>
        <w:numPr>
          <w:ilvl w:val="2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Porta management JBOSS MIM_MM</w:t>
      </w:r>
      <w:r w:rsidR="008F668A">
        <w:rPr>
          <w:rFonts w:ascii="Times New Roman" w:hAnsi="Times New Roman" w:cs="Times New Roman"/>
          <w:sz w:val="24"/>
          <w:lang w:val="en-US"/>
        </w:rPr>
        <w:t xml:space="preserve">: </w:t>
      </w:r>
      <w:r w:rsidR="00271BEE">
        <w:rPr>
          <w:rFonts w:ascii="Times New Roman" w:hAnsi="Times New Roman" w:cs="Times New Roman"/>
          <w:sz w:val="24"/>
          <w:lang w:val="en-US"/>
        </w:rPr>
        <w:t>1</w:t>
      </w:r>
      <w:r w:rsidR="008F668A">
        <w:rPr>
          <w:rFonts w:ascii="Times New Roman" w:hAnsi="Times New Roman" w:cs="Times New Roman"/>
          <w:sz w:val="24"/>
          <w:lang w:val="en-US"/>
        </w:rPr>
        <w:t>9990</w:t>
      </w:r>
    </w:p>
    <w:p w:rsidR="005369E6" w:rsidRDefault="008F668A">
      <w:pPr>
        <w:pStyle w:val="Heading1"/>
        <w:rPr>
          <w:rFonts w:ascii="Times New Roman" w:hAnsi="Times New Roman" w:cs="Times New Roman"/>
          <w:sz w:val="24"/>
        </w:rPr>
      </w:pPr>
      <w:bookmarkStart w:id="5" w:name="_Toc415482804"/>
      <w:r>
        <w:rPr>
          <w:rFonts w:ascii="Times New Roman" w:hAnsi="Times New Roman" w:cs="Times New Roman"/>
        </w:rPr>
        <w:t xml:space="preserve">Rilascio MIM </w:t>
      </w:r>
      <w:bookmarkEnd w:id="4"/>
      <w:bookmarkEnd w:id="5"/>
      <w:r w:rsidR="00F37A50">
        <w:rPr>
          <w:rFonts w:ascii="Times New Roman" w:hAnsi="Times New Roman" w:cs="Times New Roman"/>
        </w:rPr>
        <w:t>MM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natura del documento è quello di essere master per tutte le installazioni delle componenti del sistema MIM.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sono descritti i passi per il rilascio del softwar</w:t>
      </w:r>
      <w:r w:rsidR="00F37A50">
        <w:rPr>
          <w:rFonts w:ascii="Times New Roman" w:hAnsi="Times New Roman" w:cs="Times New Roman"/>
          <w:sz w:val="24"/>
        </w:rPr>
        <w:t>e applicativo del Sistema MIM MM</w:t>
      </w:r>
      <w:r>
        <w:rPr>
          <w:rFonts w:ascii="Times New Roman" w:hAnsi="Times New Roman" w:cs="Times New Roman"/>
          <w:sz w:val="24"/>
        </w:rPr>
        <w:t>, per la componente Device Manager e FE – Engine.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 l’installazione del software applicativo, vanno utilizzati degli script che interagiscono con JBOSS.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 sono presenti sotto la cartella /app/applications/MIMdomain/2iRG/deploy di entrambi i server master: Device Manager e FE – Engine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 ogni rilascio sarà fornita la nuova release del software applicativo e, se necessario, lo script per l’aggiornamento del DB applicativo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Tutti questi “files” saranno depositati sotto un folder presente in un sever di scambio, con la seguente nomenclatura: </w:t>
      </w:r>
    </w:p>
    <w:p w:rsidR="005369E6" w:rsidRDefault="008F668A" w:rsidP="00271BEE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</w:t>
      </w:r>
      <w:r w:rsidR="00234500">
        <w:rPr>
          <w:rFonts w:ascii="Times New Roman" w:hAnsi="Times New Roman" w:cs="Times New Roman"/>
          <w:sz w:val="24"/>
        </w:rPr>
        <w:t xml:space="preserve"> applicativo: </w:t>
      </w:r>
      <w:r w:rsidR="00C3754E" w:rsidRPr="0038713C">
        <w:rPr>
          <w:rFonts w:ascii="Times New Roman" w:hAnsi="Times New Roman" w:cs="Times New Roman"/>
          <w:b/>
          <w:sz w:val="24"/>
        </w:rPr>
        <w:t>2IRG-CNM-2.</w:t>
      </w:r>
      <w:r w:rsidR="0038713C" w:rsidRPr="0038713C">
        <w:rPr>
          <w:rFonts w:ascii="Times New Roman" w:hAnsi="Times New Roman" w:cs="Times New Roman"/>
          <w:b/>
          <w:sz w:val="24"/>
        </w:rPr>
        <w:t>2.0</w:t>
      </w:r>
      <w:r w:rsidRPr="0038713C">
        <w:rPr>
          <w:rFonts w:ascii="Times New Roman" w:hAnsi="Times New Roman" w:cs="Times New Roman"/>
          <w:b/>
          <w:sz w:val="24"/>
        </w:rPr>
        <w:t>.ear e WEB_INTERFACE-</w:t>
      </w:r>
      <w:r w:rsidR="00271BEE" w:rsidRPr="0038713C">
        <w:rPr>
          <w:b/>
        </w:rPr>
        <w:t xml:space="preserve"> </w:t>
      </w:r>
      <w:r w:rsidR="0038713C" w:rsidRPr="0038713C">
        <w:rPr>
          <w:rFonts w:ascii="Times New Roman" w:hAnsi="Times New Roman" w:cs="Times New Roman"/>
          <w:b/>
          <w:sz w:val="24"/>
        </w:rPr>
        <w:t>2.2.0</w:t>
      </w:r>
      <w:r w:rsidRPr="0038713C">
        <w:rPr>
          <w:rFonts w:ascii="Times New Roman" w:hAnsi="Times New Roman" w:cs="Times New Roman"/>
          <w:b/>
          <w:sz w:val="24"/>
        </w:rPr>
        <w:t>.war,</w:t>
      </w:r>
      <w:r>
        <w:rPr>
          <w:rFonts w:ascii="Times New Roman" w:hAnsi="Times New Roman" w:cs="Times New Roman"/>
          <w:sz w:val="24"/>
        </w:rPr>
        <w:t xml:space="preserve"> da copiare sotto il folder /app/applications/MIMdomain/2iRG/deploy/new-release dei server master del Device manager e del FE-Engine</w:t>
      </w:r>
      <w:r>
        <w:rPr>
          <w:rFonts w:ascii="Times New Roman" w:hAnsi="Times New Roman" w:cs="Times New Roman"/>
          <w:color w:val="FF0000"/>
          <w:sz w:val="24"/>
        </w:rPr>
        <w:t xml:space="preserve">.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server dove saranno depositati i file è</w:t>
      </w:r>
    </w:p>
    <w:p w:rsidR="005369E6" w:rsidRDefault="008F668A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Ip: 10.79.</w:t>
      </w:r>
      <w:r w:rsidR="00E7183D">
        <w:rPr>
          <w:rFonts w:ascii="Times New Roman" w:hAnsi="Times New Roman" w:cs="Times New Roman"/>
          <w:sz w:val="24"/>
        </w:rPr>
        <w:t>228</w:t>
      </w:r>
      <w:r>
        <w:rPr>
          <w:rFonts w:ascii="Times New Roman" w:hAnsi="Times New Roman" w:cs="Times New Roman"/>
          <w:sz w:val="24"/>
        </w:rPr>
        <w:t>.140, user: eneluser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Mentre il folder dove trovare i suddetti file sarà:</w:t>
      </w:r>
    </w:p>
    <w:p w:rsidR="005369E6" w:rsidRPr="00271BEE" w:rsidRDefault="00C3754E" w:rsidP="00271BEE">
      <w:pPr>
        <w:pStyle w:val="BodyText"/>
        <w:ind w:left="120"/>
        <w:rPr>
          <w:rFonts w:ascii="Times New Roman" w:hAnsi="Times New Roman" w:cs="Times New Roman"/>
          <w:sz w:val="24"/>
          <w:lang w:val="en-US"/>
        </w:rPr>
      </w:pPr>
      <w:proofErr w:type="gramStart"/>
      <w:r w:rsidRPr="00C3754E">
        <w:rPr>
          <w:rFonts w:ascii="Times New Roman" w:hAnsi="Times New Roman" w:cs="Times New Roman"/>
          <w:sz w:val="24"/>
          <w:lang w:val="en-US"/>
        </w:rPr>
        <w:t>/home/eneluser/RILASCIO_CR/MIM/MM/</w:t>
      </w:r>
      <w:r w:rsidR="00F37A50">
        <w:rPr>
          <w:rFonts w:ascii="Times New Roman" w:hAnsi="Times New Roman" w:cs="Times New Roman"/>
          <w:sz w:val="24"/>
          <w:lang w:val="en-US"/>
        </w:rPr>
        <w:t>MassMarket_Prod_Release_</w:t>
      </w:r>
      <w:r w:rsidR="00F37A50" w:rsidRPr="00F37A50">
        <w:rPr>
          <w:rFonts w:ascii="Times New Roman" w:hAnsi="Times New Roman" w:cs="Times New Roman"/>
          <w:b/>
          <w:sz w:val="24"/>
          <w:lang w:val="en-US"/>
        </w:rPr>
        <w:t>20150630</w:t>
      </w:r>
      <w:r w:rsidR="008F668A" w:rsidRPr="00F37A50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</w:p>
    <w:p w:rsidR="005369E6" w:rsidRDefault="008F668A">
      <w:pPr>
        <w:pStyle w:val="Heading2"/>
        <w:rPr>
          <w:rFonts w:ascii="Times New Roman" w:hAnsi="Times New Roman" w:cs="Times New Roman"/>
          <w:sz w:val="24"/>
        </w:rPr>
      </w:pPr>
      <w:bookmarkStart w:id="6" w:name="_Toc415482805"/>
      <w:r>
        <w:rPr>
          <w:rFonts w:ascii="Times New Roman" w:hAnsi="Times New Roman" w:cs="Times New Roman"/>
        </w:rPr>
        <w:t>Processo di Installazione software applicativo</w:t>
      </w:r>
      <w:bookmarkEnd w:id="6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processo di installazione </w:t>
      </w:r>
      <w:r w:rsidR="00B67FBA">
        <w:rPr>
          <w:rFonts w:ascii="Times New Roman" w:hAnsi="Times New Roman" w:cs="Times New Roman"/>
          <w:sz w:val="24"/>
        </w:rPr>
        <w:t xml:space="preserve">di solito </w:t>
      </w:r>
      <w:r>
        <w:rPr>
          <w:rFonts w:ascii="Times New Roman" w:hAnsi="Times New Roman" w:cs="Times New Roman"/>
          <w:sz w:val="24"/>
        </w:rPr>
        <w:t>si articola in quattro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step:</w:t>
      </w:r>
    </w:p>
    <w:p w:rsidR="005369E6" w:rsidRDefault="000B7DBD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8F668A">
        <w:rPr>
          <w:rFonts w:ascii="Times New Roman" w:hAnsi="Times New Roman" w:cs="Times New Roman"/>
          <w:sz w:val="24"/>
        </w:rPr>
        <w:t>ndeploy vecchia release;</w:t>
      </w:r>
    </w:p>
    <w:p w:rsidR="005369E6" w:rsidRDefault="008F668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Modifiche al DB, se necessarie; </w:t>
      </w:r>
    </w:p>
    <w:p w:rsidR="005369E6" w:rsidRDefault="008F668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Modifiche file properties, se necessario</w:t>
      </w:r>
    </w:p>
    <w:p w:rsidR="005369E6" w:rsidRDefault="008F668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deploy nuova release</w:t>
      </w:r>
      <w:r w:rsidR="00E7183D">
        <w:t xml:space="preserve">  </w:t>
      </w:r>
    </w:p>
    <w:p w:rsidR="005369E6" w:rsidRDefault="008F668A">
      <w:pPr>
        <w:pStyle w:val="BodyText"/>
        <w:ind w:left="4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 seguito gli step, per la parte di FE – Engine e Device Manager.</w:t>
      </w:r>
    </w:p>
    <w:p w:rsidR="005369E6" w:rsidRDefault="005369E6">
      <w:pPr>
        <w:pStyle w:val="BodyText"/>
        <w:ind w:left="45"/>
        <w:rPr>
          <w:rFonts w:ascii="Times New Roman" w:hAnsi="Times New Roman" w:cs="Times New Roman"/>
          <w:sz w:val="24"/>
        </w:rPr>
      </w:pPr>
    </w:p>
    <w:p w:rsidR="005369E6" w:rsidRDefault="008F668A">
      <w:pPr>
        <w:pStyle w:val="Heading3"/>
        <w:rPr>
          <w:rFonts w:ascii="Times New Roman" w:hAnsi="Times New Roman" w:cs="Times New Roman"/>
          <w:sz w:val="24"/>
        </w:rPr>
      </w:pPr>
      <w:bookmarkStart w:id="7" w:name="_Toc415482806"/>
      <w:r>
        <w:t>Undeploy vecchia release</w:t>
      </w:r>
      <w:bookmarkEnd w:id="7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Tale attività va fatta se e solo se sul JBOSS è già installata una release del MIM.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caso contrario si può bypassare questa attività.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passi per lo undeploy della vecchia release del MIM</w:t>
      </w:r>
      <w:r>
        <w:t>:</w:t>
      </w:r>
    </w:p>
    <w:p w:rsidR="005369E6" w:rsidRDefault="008F668A">
      <w:pPr>
        <w:pStyle w:val="BodyText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Collegarsi alla console di amministrazione del server FE – Engine tramite la seguente URL:</w:t>
      </w:r>
    </w:p>
    <w:p w:rsidR="005369E6" w:rsidRDefault="00F61EF3">
      <w:pPr>
        <w:pStyle w:val="BodyText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hyperlink w:history="1">
        <w:r w:rsidR="008F668A">
          <w:rPr>
            <w:rStyle w:val="Hyperlink"/>
            <w:rFonts w:ascii="Times New Roman" w:hAnsi="Times New Roman" w:cs="Times New Roman"/>
            <w:sz w:val="24"/>
            <w:szCs w:val="24"/>
          </w:rPr>
          <w:t>http://ip-master-fe-engine:porta-web-console/</w:t>
        </w:r>
      </w:hyperlink>
    </w:p>
    <w:p w:rsidR="005369E6" w:rsidRDefault="008F66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Selezioante il tab “Deployments”</w:t>
      </w:r>
    </w:p>
    <w:p w:rsidR="005369E6" w:rsidRDefault="008F668A" w:rsidP="00271BE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38713C">
        <w:rPr>
          <w:rFonts w:ascii="Times New Roman" w:hAnsi="Times New Roman" w:cs="Times New Roman"/>
          <w:b/>
          <w:sz w:val="24"/>
        </w:rPr>
        <w:t>WEB_INTERFACE-</w:t>
      </w:r>
      <w:r w:rsidR="00C13303" w:rsidRPr="0038713C">
        <w:rPr>
          <w:rFonts w:ascii="Times New Roman" w:hAnsi="Times New Roman" w:cs="Times New Roman"/>
          <w:b/>
          <w:sz w:val="24"/>
        </w:rPr>
        <w:t>2.1.1</w:t>
      </w:r>
      <w:r w:rsidR="0038713C" w:rsidRPr="0038713C">
        <w:rPr>
          <w:rFonts w:ascii="Times New Roman" w:hAnsi="Times New Roman" w:cs="Times New Roman"/>
          <w:b/>
          <w:sz w:val="24"/>
        </w:rPr>
        <w:t>a</w:t>
      </w:r>
      <w:r w:rsidR="00271BEE" w:rsidRPr="0038713C">
        <w:rPr>
          <w:rFonts w:ascii="Times New Roman" w:hAnsi="Times New Roman" w:cs="Times New Roman"/>
          <w:b/>
          <w:sz w:val="24"/>
        </w:rPr>
        <w:t>.war</w:t>
      </w:r>
      <w:r>
        <w:rPr>
          <w:rFonts w:ascii="Times New Roman" w:hAnsi="Times New Roman" w:cs="Times New Roman"/>
          <w:sz w:val="24"/>
        </w:rPr>
        <w:t xml:space="preserve"> e cliccare sul tasto “remove”</w:t>
      </w:r>
    </w:p>
    <w:p w:rsidR="005369E6" w:rsidRDefault="008F668A" w:rsidP="00271BE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38713C">
        <w:rPr>
          <w:rFonts w:ascii="Times New Roman" w:hAnsi="Times New Roman" w:cs="Times New Roman"/>
          <w:b/>
          <w:sz w:val="24"/>
        </w:rPr>
        <w:t>2IRG-CNM-</w:t>
      </w:r>
      <w:r w:rsidR="0084000A" w:rsidRPr="0038713C">
        <w:rPr>
          <w:rFonts w:ascii="Times New Roman" w:hAnsi="Times New Roman" w:cs="Times New Roman"/>
          <w:b/>
          <w:sz w:val="24"/>
        </w:rPr>
        <w:t>2.1</w:t>
      </w:r>
      <w:r w:rsidR="00C13303" w:rsidRPr="0038713C">
        <w:rPr>
          <w:rFonts w:ascii="Times New Roman" w:hAnsi="Times New Roman" w:cs="Times New Roman"/>
          <w:b/>
          <w:sz w:val="24"/>
        </w:rPr>
        <w:t>.1</w:t>
      </w:r>
      <w:r w:rsidR="0038713C" w:rsidRPr="0038713C">
        <w:rPr>
          <w:rFonts w:ascii="Times New Roman" w:hAnsi="Times New Roman" w:cs="Times New Roman"/>
          <w:b/>
          <w:sz w:val="24"/>
        </w:rPr>
        <w:t>a</w:t>
      </w:r>
      <w:r w:rsidR="00271BEE" w:rsidRPr="0038713C">
        <w:rPr>
          <w:rFonts w:ascii="Times New Roman" w:hAnsi="Times New Roman" w:cs="Times New Roman"/>
          <w:b/>
          <w:sz w:val="24"/>
        </w:rPr>
        <w:t>.ear</w:t>
      </w:r>
      <w:r w:rsidR="00271BEE" w:rsidRPr="00271B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 cliccare sul tasto “remove”</w:t>
      </w:r>
    </w:p>
    <w:p w:rsidR="005369E6" w:rsidRDefault="008F66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Cliccare sul tab “Domain”</w:t>
      </w:r>
      <w:r w:rsidR="00E7183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 stoppare tutti i server del group</w:t>
      </w:r>
    </w:p>
    <w:p w:rsidR="005369E6" w:rsidRDefault="008F668A">
      <w:pPr>
        <w:pStyle w:val="BodyText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 xml:space="preserve">Collegarsi alla console di amministrazione del server Device Manager (master) tramite la seguente URL: </w:t>
      </w:r>
    </w:p>
    <w:p w:rsidR="005369E6" w:rsidRDefault="00F61EF3">
      <w:pPr>
        <w:pStyle w:val="BodyText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hyperlink w:history="1">
        <w:r w:rsidR="008F668A">
          <w:rPr>
            <w:rStyle w:val="Hyperlink"/>
            <w:rFonts w:ascii="Times New Roman" w:hAnsi="Times New Roman" w:cs="Times New Roman"/>
            <w:sz w:val="24"/>
            <w:szCs w:val="24"/>
          </w:rPr>
          <w:t>http://ip-master-device-manager:porta-management-JBOSS/</w:t>
        </w:r>
      </w:hyperlink>
    </w:p>
    <w:p w:rsidR="005369E6" w:rsidRDefault="008F66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Selezionate il tab “Deployments”</w:t>
      </w:r>
    </w:p>
    <w:p w:rsidR="005369E6" w:rsidRDefault="008F668A" w:rsidP="00271BEE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38713C">
        <w:rPr>
          <w:rFonts w:ascii="Times New Roman" w:hAnsi="Times New Roman" w:cs="Times New Roman"/>
          <w:b/>
          <w:sz w:val="24"/>
        </w:rPr>
        <w:t>2IRG-CNM-</w:t>
      </w:r>
      <w:r w:rsidR="00C13303" w:rsidRPr="0038713C">
        <w:rPr>
          <w:rFonts w:ascii="Times New Roman" w:hAnsi="Times New Roman" w:cs="Times New Roman"/>
          <w:b/>
          <w:sz w:val="24"/>
        </w:rPr>
        <w:t>2.1.1</w:t>
      </w:r>
      <w:r w:rsidR="0038713C" w:rsidRPr="0038713C">
        <w:rPr>
          <w:rFonts w:ascii="Times New Roman" w:hAnsi="Times New Roman" w:cs="Times New Roman"/>
          <w:b/>
          <w:sz w:val="24"/>
        </w:rPr>
        <w:t>a</w:t>
      </w:r>
      <w:r w:rsidR="00271BEE" w:rsidRPr="0038713C">
        <w:rPr>
          <w:rFonts w:ascii="Times New Roman" w:hAnsi="Times New Roman" w:cs="Times New Roman"/>
          <w:b/>
          <w:sz w:val="24"/>
        </w:rPr>
        <w:t>.ear</w:t>
      </w:r>
      <w:r>
        <w:rPr>
          <w:rFonts w:ascii="Times New Roman" w:hAnsi="Times New Roman" w:cs="Times New Roman"/>
          <w:sz w:val="24"/>
        </w:rPr>
        <w:t xml:space="preserve"> e cliccare sul tasto “remove”</w:t>
      </w:r>
    </w:p>
    <w:p w:rsidR="005369E6" w:rsidRDefault="008F66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Cliccare sul tab “Domain”</w:t>
      </w:r>
      <w:r w:rsidR="00E7183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 stoppare tutti i server del group</w:t>
      </w:r>
    </w:p>
    <w:p w:rsidR="005369E6" w:rsidRDefault="008F668A">
      <w:pPr>
        <w:pStyle w:val="BodyText"/>
      </w:pPr>
      <w:r>
        <w:rPr>
          <w:rFonts w:ascii="Times New Roman" w:hAnsi="Times New Roman" w:cs="Times New Roman"/>
          <w:sz w:val="24"/>
        </w:rPr>
        <w:t>È conclusa la fase di undeploy della vecchia release di MIM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B67FBA" w:rsidRDefault="00B67FBA" w:rsidP="00B67FBA">
      <w:pPr>
        <w:pStyle w:val="Heading3"/>
      </w:pPr>
      <w:bookmarkStart w:id="8" w:name="_Toc415482807"/>
      <w:r w:rsidRPr="00B67FBA">
        <w:t>Modifiche al DB</w:t>
      </w:r>
      <w:bookmarkEnd w:id="8"/>
      <w:r w:rsidRPr="00B67FBA">
        <w:t xml:space="preserve"> </w:t>
      </w:r>
    </w:p>
    <w:p w:rsidR="00FC0A1D" w:rsidRPr="00C40275" w:rsidRDefault="00FC0A1D" w:rsidP="00FC0A1D">
      <w:pPr>
        <w:pStyle w:val="BodyText"/>
        <w:ind w:left="708"/>
        <w:rPr>
          <w:rFonts w:ascii="Times New Roman" w:hAnsi="Times New Roman"/>
          <w:sz w:val="24"/>
        </w:rPr>
      </w:pPr>
      <w:r w:rsidRPr="00C40275">
        <w:rPr>
          <w:rFonts w:ascii="Times New Roman" w:hAnsi="Times New Roman"/>
          <w:sz w:val="24"/>
        </w:rPr>
        <w:t>Questo passo va eseguito se e solo se nel folder contenente i files per il rilascio è presente il file di updat del DB</w:t>
      </w:r>
    </w:p>
    <w:p w:rsidR="00FC0A1D" w:rsidRDefault="00FC0A1D" w:rsidP="00FC0A1D">
      <w:pPr>
        <w:pStyle w:val="BodyText"/>
        <w:ind w:left="708"/>
        <w:rPr>
          <w:rFonts w:ascii="Times New Roman" w:hAnsi="Times New Roman"/>
          <w:sz w:val="24"/>
        </w:rPr>
      </w:pPr>
      <w:r w:rsidRPr="002C0351">
        <w:rPr>
          <w:rFonts w:ascii="Times New Roman" w:hAnsi="Times New Roman"/>
          <w:sz w:val="24"/>
        </w:rPr>
        <w:t xml:space="preserve">Per l’aggiornamento del db, si deve lanciare lo script </w:t>
      </w:r>
      <w:r w:rsidR="00F37A50">
        <w:rPr>
          <w:rFonts w:ascii="Times New Roman" w:hAnsi="Times New Roman"/>
          <w:b/>
          <w:sz w:val="24"/>
        </w:rPr>
        <w:t>“update_mim_produzione_2-2-0</w:t>
      </w:r>
      <w:r w:rsidRPr="005127CF">
        <w:rPr>
          <w:rFonts w:ascii="Times New Roman" w:hAnsi="Times New Roman"/>
          <w:b/>
          <w:sz w:val="24"/>
        </w:rPr>
        <w:t xml:space="preserve">.sql” </w:t>
      </w:r>
      <w:r>
        <w:rPr>
          <w:rFonts w:ascii="Times New Roman" w:hAnsi="Times New Roman"/>
          <w:sz w:val="24"/>
        </w:rPr>
        <w:t>da un qualsiasi client che accede al DB, tramite le utenze applicative.</w:t>
      </w:r>
    </w:p>
    <w:p w:rsidR="00FC0A1D" w:rsidRDefault="00FC0A1D" w:rsidP="00FC0A1D">
      <w:pPr>
        <w:pStyle w:val="BodyText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Nel caso in cui lo script presenta degli errori contattare il personale E///.</w:t>
      </w:r>
    </w:p>
    <w:p w:rsidR="00FC0A1D" w:rsidRDefault="00FC0A1D" w:rsidP="00FC0A1D">
      <w:pPr>
        <w:pStyle w:val="BodyText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Fase di modifica del DB conclusa</w:t>
      </w:r>
    </w:p>
    <w:p w:rsidR="00FC0A1D" w:rsidRPr="00FC0A1D" w:rsidRDefault="00FC0A1D" w:rsidP="00C13303">
      <w:pPr>
        <w:pStyle w:val="BodyText"/>
        <w:spacing w:before="0"/>
        <w:ind w:left="720"/>
        <w:jc w:val="left"/>
        <w:rPr>
          <w:rFonts w:ascii="Times New Roman" w:hAnsi="Times New Roman" w:cs="Times New Roman"/>
          <w:sz w:val="24"/>
        </w:rPr>
      </w:pPr>
    </w:p>
    <w:p w:rsidR="00B67FBA" w:rsidRPr="00B67FBA" w:rsidRDefault="00B67FBA" w:rsidP="00B67FBA">
      <w:pPr>
        <w:pStyle w:val="Heading3"/>
      </w:pPr>
      <w:bookmarkStart w:id="9" w:name="_Toc415482808"/>
      <w:r w:rsidRPr="00B67FBA">
        <w:t>Modifiche file properties</w:t>
      </w:r>
      <w:bookmarkEnd w:id="9"/>
    </w:p>
    <w:p w:rsidR="00136F84" w:rsidRPr="004671C0" w:rsidRDefault="0084000A" w:rsidP="004671C0">
      <w:pPr>
        <w:pStyle w:val="BodyText"/>
        <w:spacing w:before="0"/>
        <w:ind w:left="720"/>
        <w:jc w:val="lef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N.A.</w:t>
      </w:r>
    </w:p>
    <w:p w:rsidR="00B67FBA" w:rsidRPr="004671C0" w:rsidRDefault="00B67FBA">
      <w:pPr>
        <w:pStyle w:val="BodyText"/>
        <w:rPr>
          <w:rFonts w:ascii="Times New Roman" w:hAnsi="Times New Roman" w:cs="Times New Roman"/>
          <w:sz w:val="24"/>
          <w:lang w:val="en-US"/>
        </w:rPr>
      </w:pPr>
    </w:p>
    <w:p w:rsidR="005369E6" w:rsidRDefault="008F668A">
      <w:pPr>
        <w:pStyle w:val="Heading3"/>
        <w:rPr>
          <w:rFonts w:ascii="Times New Roman" w:hAnsi="Times New Roman" w:cs="Times New Roman"/>
          <w:sz w:val="24"/>
        </w:rPr>
      </w:pPr>
      <w:bookmarkStart w:id="10" w:name="_Toc415482809"/>
      <w:r>
        <w:t>Deploy nuova rele</w:t>
      </w:r>
      <w:r w:rsidR="00E7183D">
        <w:t>a</w:t>
      </w:r>
      <w:r>
        <w:t>se SW</w:t>
      </w:r>
      <w:bookmarkEnd w:id="10"/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passi per il deploy della nuova release del MIM. Prima il deploy viene effettuato sul server di FE-Engine, per poi farlo sul server di Device Manager .</w:t>
      </w:r>
      <w:r w:rsidR="00E7183D">
        <w:rPr>
          <w:rFonts w:ascii="Times New Roman" w:hAnsi="Times New Roman" w:cs="Times New Roman"/>
          <w:color w:val="FF0000"/>
          <w:sz w:val="24"/>
        </w:rPr>
        <w:t xml:space="preserve"> 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passi: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Collegarsi in ssh alla macchina del FE – Engine, master, con l’utente “jbea</w:t>
      </w:r>
      <w:r w:rsidR="00A11624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Posizionarsi sotto il folder /app/applications/MIMdomain/2iRG/deploy”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Copiare la nuova release del MIM, presente sotto il folder “/app/applications/MIMdomain/2iRG/deploy/new-release” nel folder “/app/applications/MIMdomain/2iRG/deploy” 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Lanciare lo script “deploy.sh” passandogli come argomento il nome della nuova release da installare. Di seguito un esempio:</w:t>
      </w:r>
    </w:p>
    <w:p w:rsidR="005369E6" w:rsidRPr="00880917" w:rsidRDefault="008F668A">
      <w:pPr>
        <w:pStyle w:val="BodyText"/>
        <w:numPr>
          <w:ilvl w:val="1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 w:rsidRPr="0088091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36B09" w:rsidRPr="00880917">
        <w:rPr>
          <w:rFonts w:ascii="Times New Roman" w:hAnsi="Times New Roman" w:cs="Times New Roman"/>
          <w:b/>
          <w:sz w:val="24"/>
          <w:lang w:val="en-US"/>
        </w:rPr>
        <w:t xml:space="preserve">./deploy.sh </w:t>
      </w:r>
      <w:r w:rsidR="00271BEE" w:rsidRPr="00880917">
        <w:rPr>
          <w:rFonts w:ascii="Times New Roman" w:hAnsi="Times New Roman" w:cs="Times New Roman"/>
          <w:b/>
          <w:sz w:val="24"/>
          <w:lang w:val="en-US"/>
        </w:rPr>
        <w:t>2IRG-CNM-</w:t>
      </w:r>
      <w:r w:rsidR="00880917" w:rsidRPr="00880917">
        <w:rPr>
          <w:rFonts w:ascii="Times New Roman" w:hAnsi="Times New Roman"/>
          <w:b/>
          <w:sz w:val="24"/>
          <w:lang w:val="en-US"/>
        </w:rPr>
        <w:t>2-2-</w:t>
      </w:r>
      <w:r w:rsidR="00880917">
        <w:rPr>
          <w:rFonts w:ascii="Times New Roman" w:hAnsi="Times New Roman"/>
          <w:b/>
          <w:sz w:val="24"/>
          <w:lang w:val="en-US"/>
        </w:rPr>
        <w:t>0</w:t>
      </w:r>
      <w:r w:rsidR="00271BEE" w:rsidRPr="00880917">
        <w:rPr>
          <w:rFonts w:ascii="Times New Roman" w:hAnsi="Times New Roman" w:cs="Times New Roman"/>
          <w:b/>
          <w:sz w:val="24"/>
          <w:lang w:val="en-US"/>
        </w:rPr>
        <w:t>.ear</w:t>
      </w:r>
    </w:p>
    <w:p w:rsidR="005369E6" w:rsidRPr="00880917" w:rsidRDefault="008F668A">
      <w:pPr>
        <w:pStyle w:val="BodyText"/>
        <w:numPr>
          <w:ilvl w:val="1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 w:rsidRPr="00880917">
        <w:rPr>
          <w:rFonts w:ascii="Times New Roman" w:hAnsi="Times New Roman" w:cs="Times New Roman"/>
          <w:b/>
          <w:sz w:val="24"/>
          <w:lang w:val="en-US"/>
        </w:rPr>
        <w:t>./deploy.sh WEB_INTERFACE-</w:t>
      </w:r>
      <w:r w:rsidR="00880917" w:rsidRPr="00880917">
        <w:rPr>
          <w:rFonts w:ascii="Times New Roman" w:hAnsi="Times New Roman"/>
          <w:b/>
          <w:sz w:val="24"/>
          <w:lang w:val="en-US"/>
        </w:rPr>
        <w:t>2-2-</w:t>
      </w:r>
      <w:r w:rsidR="00880917">
        <w:rPr>
          <w:rFonts w:ascii="Times New Roman" w:hAnsi="Times New Roman"/>
          <w:b/>
          <w:sz w:val="24"/>
          <w:lang w:val="en-US"/>
        </w:rPr>
        <w:t>0</w:t>
      </w:r>
      <w:r w:rsidRPr="00880917">
        <w:rPr>
          <w:rFonts w:ascii="Times New Roman" w:hAnsi="Times New Roman" w:cs="Times New Roman"/>
          <w:b/>
          <w:sz w:val="24"/>
          <w:lang w:val="en-US"/>
        </w:rPr>
        <w:t>.war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l’output dello script presenta degli errori di mancato deploy, bisogna effettuare il rollback alla release precedente.</w:t>
      </w:r>
    </w:p>
    <w:p w:rsidR="005369E6" w:rsidRDefault="008F668A">
      <w:pPr>
        <w:pStyle w:val="BodyText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</w:rPr>
        <w:t>Collegarsi alla console di amministrazione del server FE – Engine (master) tramite la seguente URL:</w:t>
      </w:r>
    </w:p>
    <w:p w:rsidR="005369E6" w:rsidRDefault="00F61EF3">
      <w:pPr>
        <w:pStyle w:val="BodyText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hyperlink w:history="1">
        <w:r w:rsidR="008F668A">
          <w:rPr>
            <w:rStyle w:val="Hyperlink"/>
            <w:rFonts w:ascii="Times New Roman" w:hAnsi="Times New Roman" w:cs="Times New Roman"/>
            <w:sz w:val="24"/>
            <w:szCs w:val="24"/>
          </w:rPr>
          <w:t>http://ip-master-fe-engine:porta-management-JBOSS/</w:t>
        </w:r>
      </w:hyperlink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il tab “Deployments”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880917">
        <w:rPr>
          <w:rFonts w:ascii="Times New Roman" w:hAnsi="Times New Roman" w:cs="Times New Roman"/>
          <w:b/>
          <w:sz w:val="24"/>
        </w:rPr>
        <w:t>2IRG-CNM-</w:t>
      </w:r>
      <w:r w:rsidR="00880917" w:rsidRPr="00880917">
        <w:rPr>
          <w:rFonts w:ascii="Times New Roman" w:hAnsi="Times New Roman"/>
          <w:b/>
          <w:sz w:val="24"/>
        </w:rPr>
        <w:t>2-2-</w:t>
      </w:r>
      <w:r w:rsidR="00880917">
        <w:rPr>
          <w:rFonts w:ascii="Times New Roman" w:hAnsi="Times New Roman"/>
          <w:b/>
          <w:sz w:val="24"/>
        </w:rPr>
        <w:t>0</w:t>
      </w:r>
      <w:r w:rsidR="00271BEE" w:rsidRPr="00880917">
        <w:rPr>
          <w:rFonts w:ascii="Times New Roman" w:hAnsi="Times New Roman" w:cs="Times New Roman"/>
          <w:b/>
          <w:sz w:val="24"/>
        </w:rPr>
        <w:t xml:space="preserve">.ear </w:t>
      </w:r>
      <w:r w:rsidRPr="00880917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cliccare sul tasto “assign”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“main-server-group_ha” e confermare la scelta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Pr="00880917">
        <w:rPr>
          <w:rFonts w:ascii="Times New Roman" w:hAnsi="Times New Roman" w:cs="Times New Roman"/>
          <w:b/>
          <w:sz w:val="24"/>
        </w:rPr>
        <w:t>WEB_INTERFACE-</w:t>
      </w:r>
      <w:r w:rsidR="00880917" w:rsidRPr="00880917">
        <w:rPr>
          <w:rFonts w:ascii="Times New Roman" w:hAnsi="Times New Roman"/>
          <w:b/>
          <w:sz w:val="24"/>
        </w:rPr>
        <w:t>2-2-0</w:t>
      </w:r>
      <w:r w:rsidRPr="00880917">
        <w:rPr>
          <w:rFonts w:ascii="Times New Roman" w:hAnsi="Times New Roman" w:cs="Times New Roman"/>
          <w:b/>
          <w:sz w:val="24"/>
        </w:rPr>
        <w:t>.war</w:t>
      </w:r>
      <w:r>
        <w:rPr>
          <w:rFonts w:ascii="Times New Roman" w:hAnsi="Times New Roman" w:cs="Times New Roman"/>
          <w:sz w:val="24"/>
        </w:rPr>
        <w:t xml:space="preserve"> e cliccare sul tasto “assign”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“main-server-group_ha” e confermare la scelta</w:t>
      </w:r>
    </w:p>
    <w:p w:rsidR="005369E6" w:rsidRDefault="008F668A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Cliccare sul tab “Domain”</w:t>
      </w:r>
      <w:r w:rsidR="00E7183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ed avviare tutti i server del group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Concluso il rilascio sul server di FE – Engine</w:t>
      </w:r>
      <w:r w:rsidR="006E47B1">
        <w:rPr>
          <w:rFonts w:ascii="Times New Roman" w:hAnsi="Times New Roman" w:cs="Times New Roman"/>
          <w:sz w:val="24"/>
        </w:rPr>
        <w:t>, si procede ad</w:t>
      </w:r>
      <w:r>
        <w:rPr>
          <w:rFonts w:ascii="Times New Roman" w:hAnsi="Times New Roman" w:cs="Times New Roman"/>
          <w:sz w:val="24"/>
        </w:rPr>
        <w:t xml:space="preserve"> effettuare il deploy sul Device Manager</w:t>
      </w:r>
      <w:r w:rsidR="006E47B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seguito i passi: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Collegarsi in ssh al server del Device Manager (master) con l’utente “jbea</w:t>
      </w:r>
      <w:r w:rsidR="00A11624">
        <w:rPr>
          <w:rFonts w:ascii="Times New Roman" w:hAnsi="Times New Roman" w:cs="Times New Roman"/>
          <w:sz w:val="24"/>
        </w:rPr>
        <w:t>MM</w:t>
      </w:r>
      <w:r>
        <w:rPr>
          <w:rFonts w:ascii="Times New Roman" w:hAnsi="Times New Roman" w:cs="Times New Roman"/>
          <w:sz w:val="24"/>
        </w:rPr>
        <w:t>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Posizionarsi sotto il folder “/app/applications/MIMdomain/2iRG/deploy”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Copiare la nuova release del MIM, presente sotto il folder “/app/applications/MIMdomain/2iRG/deploy/new-release” nel folder “/app/applications/MIMdomain/2iRG/deploy”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Lanciare lo script “deploy.sh” passandogli come argomento il nome della nuova release da installare. Di seguito un esempio:</w:t>
      </w:r>
    </w:p>
    <w:p w:rsidR="005369E6" w:rsidRPr="00880917" w:rsidRDefault="00636B09">
      <w:pPr>
        <w:pStyle w:val="BodyText"/>
        <w:numPr>
          <w:ilvl w:val="1"/>
          <w:numId w:val="13"/>
        </w:numPr>
        <w:rPr>
          <w:rFonts w:ascii="Times New Roman" w:hAnsi="Times New Roman" w:cs="Times New Roman"/>
          <w:b/>
          <w:sz w:val="24"/>
          <w:lang w:val="en-US"/>
        </w:rPr>
      </w:pPr>
      <w:r w:rsidRPr="00880917">
        <w:rPr>
          <w:rFonts w:ascii="Times New Roman" w:hAnsi="Times New Roman" w:cs="Times New Roman"/>
          <w:b/>
          <w:sz w:val="24"/>
          <w:lang w:val="en-US"/>
        </w:rPr>
        <w:t xml:space="preserve"> ./deploy.sh </w:t>
      </w:r>
      <w:r w:rsidR="00271BEE" w:rsidRPr="00880917">
        <w:rPr>
          <w:rFonts w:ascii="Times New Roman" w:hAnsi="Times New Roman" w:cs="Times New Roman"/>
          <w:b/>
          <w:sz w:val="24"/>
          <w:lang w:val="en-US"/>
        </w:rPr>
        <w:t>2IRG-CNM-</w:t>
      </w:r>
      <w:r w:rsidR="00A84434" w:rsidRPr="00880917">
        <w:rPr>
          <w:rFonts w:ascii="Times New Roman" w:hAnsi="Times New Roman"/>
          <w:b/>
          <w:sz w:val="24"/>
          <w:lang w:val="en-US"/>
        </w:rPr>
        <w:t>2-</w:t>
      </w:r>
      <w:r w:rsidR="00880917" w:rsidRPr="00880917">
        <w:rPr>
          <w:rFonts w:ascii="Times New Roman" w:hAnsi="Times New Roman"/>
          <w:b/>
          <w:sz w:val="24"/>
          <w:lang w:val="en-US"/>
        </w:rPr>
        <w:t>2-0</w:t>
      </w:r>
      <w:r w:rsidR="00271BEE" w:rsidRPr="00880917">
        <w:rPr>
          <w:rFonts w:ascii="Times New Roman" w:hAnsi="Times New Roman" w:cs="Times New Roman"/>
          <w:b/>
          <w:sz w:val="24"/>
          <w:lang w:val="en-US"/>
        </w:rPr>
        <w:t>.ear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l’output dello script presenta degli errori di mancato deploy, bisogna effettuare il rollback alla release precedente.</w:t>
      </w:r>
    </w:p>
    <w:p w:rsidR="005369E6" w:rsidRDefault="008F668A">
      <w:pPr>
        <w:pStyle w:val="BodyText"/>
        <w:numPr>
          <w:ilvl w:val="0"/>
          <w:numId w:val="13"/>
        </w:numPr>
      </w:pPr>
      <w:r>
        <w:rPr>
          <w:rFonts w:ascii="Times New Roman" w:hAnsi="Times New Roman" w:cs="Times New Roman"/>
          <w:sz w:val="24"/>
        </w:rPr>
        <w:t>Collegarsi alla console di amministrazione del server Device Manager tramite la seguente URL:</w:t>
      </w:r>
    </w:p>
    <w:p w:rsidR="005369E6" w:rsidRDefault="00F61EF3">
      <w:pPr>
        <w:pStyle w:val="BodyText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hyperlink w:history="1">
        <w:r w:rsidR="008F668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http://ip-master-device-manager:porta-management-JBOSS/ </w:t>
        </w:r>
      </w:hyperlink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il tab “Deployments”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Selezionare la distribuzione </w:t>
      </w:r>
      <w:r w:rsidR="00271BEE" w:rsidRPr="00880917">
        <w:rPr>
          <w:rFonts w:ascii="Times New Roman" w:hAnsi="Times New Roman" w:cs="Times New Roman"/>
          <w:b/>
          <w:sz w:val="24"/>
        </w:rPr>
        <w:t>2IRG-CNM-</w:t>
      </w:r>
      <w:r w:rsidR="00A84434" w:rsidRPr="00880917">
        <w:rPr>
          <w:rFonts w:ascii="Times New Roman" w:hAnsi="Times New Roman"/>
          <w:b/>
          <w:sz w:val="24"/>
        </w:rPr>
        <w:t>2-</w:t>
      </w:r>
      <w:r w:rsidR="00880917" w:rsidRPr="00880917">
        <w:rPr>
          <w:rFonts w:ascii="Times New Roman" w:hAnsi="Times New Roman"/>
          <w:b/>
          <w:sz w:val="24"/>
        </w:rPr>
        <w:t>2-0</w:t>
      </w:r>
      <w:r w:rsidR="00271BEE" w:rsidRPr="00880917">
        <w:rPr>
          <w:rFonts w:ascii="Times New Roman" w:hAnsi="Times New Roman" w:cs="Times New Roman"/>
          <w:b/>
          <w:sz w:val="24"/>
        </w:rPr>
        <w:t>.ear</w:t>
      </w:r>
      <w:r>
        <w:rPr>
          <w:rFonts w:ascii="Times New Roman" w:hAnsi="Times New Roman" w:cs="Times New Roman"/>
          <w:sz w:val="24"/>
        </w:rPr>
        <w:t xml:space="preserve"> e cliccare sul tasto “assign”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Selezionare “main-server-group_ha” e confermare la scelta</w:t>
      </w:r>
    </w:p>
    <w:p w:rsidR="005369E6" w:rsidRDefault="008F668A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Cliccare sul tab “Domain”</w:t>
      </w:r>
      <w:r w:rsidR="00E7183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ed avviare tutti i server del group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l’installazione va a buon fine su entrambi i server, posizionare sotto il folder “/app/applications/MIMdomain/2iRG/deploy/old” le vecchie distribuzioni. Questo spostamento va fatto su entrambi i server: FE – Engine e Device Manager 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questo si conclude la fase di deploy.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5369E6" w:rsidRDefault="008F668A">
      <w:pPr>
        <w:pStyle w:val="Heading3"/>
        <w:rPr>
          <w:rFonts w:ascii="Times New Roman" w:hAnsi="Times New Roman" w:cs="Times New Roman"/>
          <w:sz w:val="24"/>
        </w:rPr>
      </w:pPr>
      <w:bookmarkStart w:id="11" w:name="_Toc415482810"/>
      <w:r>
        <w:t>Rollback</w:t>
      </w:r>
      <w:bookmarkEnd w:id="11"/>
    </w:p>
    <w:p w:rsidR="005369E6" w:rsidRPr="00880917" w:rsidRDefault="008F668A">
      <w:pPr>
        <w:pStyle w:val="BodyTex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 sono state installate le nuove release del MIM, bisogna farne l’undeploy, come indicato nel capito precedente, con riferimento al</w:t>
      </w:r>
      <w:r w:rsidR="00484DD0">
        <w:rPr>
          <w:rFonts w:ascii="Times New Roman" w:hAnsi="Times New Roman" w:cs="Times New Roman"/>
          <w:sz w:val="24"/>
        </w:rPr>
        <w:t xml:space="preserve">le nuove release </w:t>
      </w:r>
      <w:r w:rsidR="00484DD0" w:rsidRPr="00880917">
        <w:rPr>
          <w:rFonts w:ascii="Times New Roman" w:hAnsi="Times New Roman" w:cs="Times New Roman"/>
          <w:b/>
          <w:sz w:val="24"/>
        </w:rPr>
        <w:t>(</w:t>
      </w:r>
      <w:r w:rsidR="00271BEE" w:rsidRPr="00880917">
        <w:rPr>
          <w:rFonts w:ascii="Times New Roman" w:hAnsi="Times New Roman" w:cs="Times New Roman"/>
          <w:b/>
          <w:sz w:val="24"/>
        </w:rPr>
        <w:t>2IRG-CNM-</w:t>
      </w:r>
      <w:r w:rsidR="00880917" w:rsidRPr="00880917">
        <w:rPr>
          <w:rFonts w:ascii="Times New Roman" w:hAnsi="Times New Roman"/>
          <w:b/>
          <w:sz w:val="24"/>
        </w:rPr>
        <w:t>2-2-0</w:t>
      </w:r>
      <w:r w:rsidR="00271BEE" w:rsidRPr="00880917">
        <w:rPr>
          <w:rFonts w:ascii="Times New Roman" w:hAnsi="Times New Roman" w:cs="Times New Roman"/>
          <w:b/>
          <w:sz w:val="24"/>
        </w:rPr>
        <w:t>.ear</w:t>
      </w:r>
      <w:r w:rsidR="00484DD0" w:rsidRPr="00880917">
        <w:rPr>
          <w:rFonts w:ascii="Times New Roman" w:hAnsi="Times New Roman" w:cs="Times New Roman"/>
          <w:b/>
          <w:sz w:val="24"/>
        </w:rPr>
        <w:t xml:space="preserve"> e WEB_INTERFACE-</w:t>
      </w:r>
      <w:r w:rsidR="00880917" w:rsidRPr="00880917">
        <w:rPr>
          <w:rFonts w:ascii="Times New Roman" w:hAnsi="Times New Roman"/>
          <w:b/>
          <w:sz w:val="24"/>
        </w:rPr>
        <w:t>2-2-0</w:t>
      </w:r>
      <w:r w:rsidRPr="00880917">
        <w:rPr>
          <w:rFonts w:ascii="Times New Roman" w:hAnsi="Times New Roman" w:cs="Times New Roman"/>
          <w:b/>
          <w:sz w:val="24"/>
        </w:rPr>
        <w:t>.war).</w:t>
      </w:r>
    </w:p>
    <w:p w:rsidR="005369E6" w:rsidRPr="00880917" w:rsidRDefault="008F668A">
      <w:pPr>
        <w:pStyle w:val="BodyTex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Fare il deploy, come indicato nell’apposito capitolo, delle vecchie release di MIM </w:t>
      </w:r>
      <w:r w:rsidRPr="00880917">
        <w:rPr>
          <w:rFonts w:ascii="Times New Roman" w:hAnsi="Times New Roman" w:cs="Times New Roman"/>
          <w:b/>
          <w:sz w:val="24"/>
        </w:rPr>
        <w:t>(</w:t>
      </w:r>
      <w:r w:rsidR="00271BEE" w:rsidRPr="00880917">
        <w:rPr>
          <w:rFonts w:ascii="Times New Roman" w:hAnsi="Times New Roman" w:cs="Times New Roman"/>
          <w:b/>
          <w:sz w:val="24"/>
        </w:rPr>
        <w:t>2IRG-CNM-</w:t>
      </w:r>
      <w:r w:rsidR="00A84434" w:rsidRPr="00880917">
        <w:rPr>
          <w:rFonts w:ascii="Times New Roman" w:hAnsi="Times New Roman" w:cs="Times New Roman"/>
          <w:b/>
          <w:sz w:val="24"/>
        </w:rPr>
        <w:t>2.1</w:t>
      </w:r>
      <w:r w:rsidR="00271BEE" w:rsidRPr="00880917">
        <w:rPr>
          <w:rFonts w:ascii="Times New Roman" w:hAnsi="Times New Roman" w:cs="Times New Roman"/>
          <w:b/>
          <w:sz w:val="24"/>
        </w:rPr>
        <w:t>.</w:t>
      </w:r>
      <w:r w:rsidR="00C13303" w:rsidRPr="00880917">
        <w:rPr>
          <w:rFonts w:ascii="Times New Roman" w:hAnsi="Times New Roman" w:cs="Times New Roman"/>
          <w:b/>
          <w:sz w:val="24"/>
        </w:rPr>
        <w:t>1</w:t>
      </w:r>
      <w:r w:rsidR="00880917" w:rsidRPr="00880917">
        <w:rPr>
          <w:rFonts w:ascii="Times New Roman" w:hAnsi="Times New Roman" w:cs="Times New Roman"/>
          <w:b/>
          <w:sz w:val="24"/>
        </w:rPr>
        <w:t>a</w:t>
      </w:r>
      <w:r w:rsidR="00271BEE" w:rsidRPr="00880917">
        <w:rPr>
          <w:rFonts w:ascii="Times New Roman" w:hAnsi="Times New Roman" w:cs="Times New Roman"/>
          <w:b/>
          <w:sz w:val="24"/>
        </w:rPr>
        <w:t>.ear</w:t>
      </w:r>
      <w:r w:rsidRPr="00880917">
        <w:rPr>
          <w:rFonts w:ascii="Times New Roman" w:hAnsi="Times New Roman" w:cs="Times New Roman"/>
          <w:b/>
          <w:sz w:val="24"/>
        </w:rPr>
        <w:t xml:space="preserve"> WEB_INTERFACE-</w:t>
      </w:r>
      <w:r w:rsidR="00C13303" w:rsidRPr="00880917">
        <w:rPr>
          <w:rFonts w:ascii="Times New Roman" w:hAnsi="Times New Roman" w:cs="Times New Roman"/>
          <w:b/>
          <w:sz w:val="24"/>
        </w:rPr>
        <w:t>2.1.1</w:t>
      </w:r>
      <w:r w:rsidR="00880917" w:rsidRPr="00880917">
        <w:rPr>
          <w:rFonts w:ascii="Times New Roman" w:hAnsi="Times New Roman" w:cs="Times New Roman"/>
          <w:b/>
          <w:sz w:val="24"/>
        </w:rPr>
        <w:t>a</w:t>
      </w:r>
      <w:r w:rsidRPr="00880917">
        <w:rPr>
          <w:rFonts w:ascii="Times New Roman" w:hAnsi="Times New Roman" w:cs="Times New Roman"/>
          <w:b/>
          <w:sz w:val="24"/>
        </w:rPr>
        <w:t>.war)</w:t>
      </w:r>
    </w:p>
    <w:p w:rsidR="005369E6" w:rsidRDefault="008F66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Fase di rollback conclusa</w:t>
      </w: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5369E6" w:rsidRDefault="005369E6">
      <w:pPr>
        <w:pStyle w:val="BodyText"/>
        <w:rPr>
          <w:rFonts w:ascii="Times New Roman" w:hAnsi="Times New Roman" w:cs="Times New Roman"/>
          <w:sz w:val="24"/>
        </w:rPr>
      </w:pPr>
    </w:p>
    <w:p w:rsidR="008F668A" w:rsidRDefault="008F668A"/>
    <w:sectPr w:rsidR="008F668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68" w:right="1134" w:bottom="765" w:left="1701" w:header="709" w:footer="709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EF3" w:rsidRDefault="00F61EF3">
      <w:r>
        <w:separator/>
      </w:r>
    </w:p>
  </w:endnote>
  <w:endnote w:type="continuationSeparator" w:id="0">
    <w:p w:rsidR="00F61EF3" w:rsidRDefault="00F6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Arial Narrow"/>
    <w:charset w:val="00"/>
    <w:family w:val="auto"/>
    <w:pitch w:val="default"/>
  </w:font>
  <w:font w:name="Frutiger 45 Light">
    <w:altName w:val="Arial Narrow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AREA Sans Bold">
    <w:altName w:val="INAREA San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8F668A">
    <w:pPr>
      <w:pStyle w:val="Footer"/>
      <w:jc w:val="right"/>
    </w:pPr>
    <w:r>
      <w:rPr>
        <w:rFonts w:cs="Frutiger 45 Light"/>
        <w:sz w:val="20"/>
        <w:szCs w:val="20"/>
      </w:rPr>
      <w:fldChar w:fldCharType="begin"/>
    </w:r>
    <w:r>
      <w:rPr>
        <w:rFonts w:cs="Frutiger 45 Light"/>
        <w:sz w:val="20"/>
        <w:szCs w:val="20"/>
      </w:rPr>
      <w:instrText xml:space="preserve"> PAGE </w:instrText>
    </w:r>
    <w:r>
      <w:rPr>
        <w:rFonts w:cs="Frutiger 45 Light"/>
        <w:sz w:val="20"/>
        <w:szCs w:val="20"/>
      </w:rPr>
      <w:fldChar w:fldCharType="separate"/>
    </w:r>
    <w:r w:rsidR="00AF3C18">
      <w:rPr>
        <w:rFonts w:cs="Frutiger 45 Light"/>
        <w:noProof/>
        <w:sz w:val="20"/>
        <w:szCs w:val="20"/>
      </w:rPr>
      <w:t>6</w:t>
    </w:r>
    <w:r>
      <w:rPr>
        <w:rFonts w:cs="Frutiger 45 Light"/>
        <w:sz w:val="20"/>
        <w:szCs w:val="20"/>
      </w:rPr>
      <w:fldChar w:fldCharType="end"/>
    </w:r>
    <w:r>
      <w:rPr>
        <w:rFonts w:ascii="Frutiger 45 Light" w:hAnsi="Frutiger 45 Light" w:cs="Frutiger 45 Light"/>
        <w:sz w:val="20"/>
        <w:szCs w:val="20"/>
      </w:rPr>
      <w:t>/</w:t>
    </w:r>
    <w:r w:rsidR="00F61EF3">
      <w:fldChar w:fldCharType="begin"/>
    </w:r>
    <w:r w:rsidR="00F61EF3">
      <w:instrText xml:space="preserve"> NUMPAGES \*Arabic </w:instrText>
    </w:r>
    <w:r w:rsidR="00F61EF3">
      <w:fldChar w:fldCharType="separate"/>
    </w:r>
    <w:r w:rsidR="00AF3C18">
      <w:rPr>
        <w:noProof/>
      </w:rPr>
      <w:t>6</w:t>
    </w:r>
    <w:r w:rsidR="00F61EF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8F668A">
    <w:pPr>
      <w:pStyle w:val="Footer"/>
      <w:jc w:val="right"/>
    </w:pPr>
    <w:r>
      <w:rPr>
        <w:rFonts w:cs="Frutiger 45 Light"/>
        <w:sz w:val="20"/>
        <w:szCs w:val="20"/>
      </w:rPr>
      <w:fldChar w:fldCharType="begin"/>
    </w:r>
    <w:r>
      <w:rPr>
        <w:rFonts w:cs="Frutiger 45 Light"/>
        <w:sz w:val="20"/>
        <w:szCs w:val="20"/>
      </w:rPr>
      <w:instrText xml:space="preserve"> PAGE </w:instrText>
    </w:r>
    <w:r>
      <w:rPr>
        <w:rFonts w:cs="Frutiger 45 Light"/>
        <w:sz w:val="20"/>
        <w:szCs w:val="20"/>
      </w:rPr>
      <w:fldChar w:fldCharType="separate"/>
    </w:r>
    <w:r w:rsidR="00AF3C18">
      <w:rPr>
        <w:rFonts w:cs="Frutiger 45 Light"/>
        <w:noProof/>
        <w:sz w:val="20"/>
        <w:szCs w:val="20"/>
      </w:rPr>
      <w:t>1</w:t>
    </w:r>
    <w:r>
      <w:rPr>
        <w:rFonts w:cs="Frutiger 45 Light"/>
        <w:sz w:val="20"/>
        <w:szCs w:val="20"/>
      </w:rPr>
      <w:fldChar w:fldCharType="end"/>
    </w:r>
    <w:r>
      <w:rPr>
        <w:rFonts w:ascii="Frutiger 45 Light" w:hAnsi="Frutiger 45 Light" w:cs="Frutiger 45 Light"/>
        <w:sz w:val="20"/>
        <w:szCs w:val="20"/>
      </w:rPr>
      <w:t>/</w:t>
    </w:r>
    <w:r w:rsidR="00F61EF3">
      <w:fldChar w:fldCharType="begin"/>
    </w:r>
    <w:r w:rsidR="00F61EF3">
      <w:instrText xml:space="preserve"> NUMPAGES \*Arabic </w:instrText>
    </w:r>
    <w:r w:rsidR="00F61EF3">
      <w:fldChar w:fldCharType="separate"/>
    </w:r>
    <w:r w:rsidR="00AF3C18">
      <w:rPr>
        <w:noProof/>
      </w:rPr>
      <w:t>6</w:t>
    </w:r>
    <w:r w:rsidR="00F61E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EF3" w:rsidRDefault="00F61EF3">
      <w:r>
        <w:separator/>
      </w:r>
    </w:p>
  </w:footnote>
  <w:footnote w:type="continuationSeparator" w:id="0">
    <w:p w:rsidR="00F61EF3" w:rsidRDefault="00F61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CE25F0">
    <w:pPr>
      <w:pStyle w:val="Header"/>
      <w:ind w:right="360"/>
    </w:pPr>
    <w:r>
      <w:rPr>
        <w:noProof/>
        <w:lang w:eastAsia="it-IT"/>
      </w:rPr>
      <w:drawing>
        <wp:inline distT="0" distB="0" distL="0" distR="0">
          <wp:extent cx="1085850" cy="619125"/>
          <wp:effectExtent l="0" t="0" r="0" b="952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9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it-IT"/>
      </w:rPr>
      <mc:AlternateContent>
        <mc:Choice Requires="wps">
          <w:drawing>
            <wp:anchor distT="0" distB="0" distL="114935" distR="114935" simplePos="0" relativeHeight="251658240" behindDoc="1" locked="0" layoutInCell="1" allowOverlap="1">
              <wp:simplePos x="0" y="0"/>
              <wp:positionH relativeFrom="column">
                <wp:posOffset>2505075</wp:posOffset>
              </wp:positionH>
              <wp:positionV relativeFrom="paragraph">
                <wp:posOffset>4445</wp:posOffset>
              </wp:positionV>
              <wp:extent cx="3239135" cy="359410"/>
              <wp:effectExtent l="0" t="444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13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69E6" w:rsidRDefault="008F668A">
                          <w:pPr>
                            <w:jc w:val="center"/>
                          </w:pP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>Uso aziendale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25pt;margin-top:.35pt;width:255.05pt;height:28.3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foewIAAP8E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" stroked="f">
              <v:textbox inset="0,0,0,0">
                <w:txbxContent>
                  <w:p w:rsidR="005369E6" w:rsidRDefault="008F668A">
                    <w:pPr>
                      <w:jc w:val="center"/>
                    </w:pPr>
                    <w:r>
                      <w:rPr>
                        <w:rFonts w:ascii="Frutiger 45 Light" w:hAnsi="Frutiger 45 Light" w:cs="Frutiger 45 Light"/>
                        <w:sz w:val="20"/>
                      </w:rPr>
                      <w:t>Uso aziendale</w:t>
                    </w:r>
                  </w:p>
                </w:txbxContent>
              </v:textbox>
            </v:shape>
          </w:pict>
        </mc:Fallback>
      </mc:AlternateContent>
    </w:r>
  </w:p>
  <w:p w:rsidR="005369E6" w:rsidRDefault="005369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9E6" w:rsidRDefault="00CE25F0">
    <w:pPr>
      <w:pStyle w:val="Header"/>
    </w:pPr>
    <w:r>
      <w:rPr>
        <w:noProof/>
        <w:lang w:eastAsia="it-IT"/>
      </w:rPr>
      <w:drawing>
        <wp:inline distT="0" distB="0" distL="0" distR="0" wp14:anchorId="538B1CA1" wp14:editId="1AD62069">
          <wp:extent cx="1085850" cy="619125"/>
          <wp:effectExtent l="0" t="0" r="0" b="9525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91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5369E6" w:rsidRPr="004872AA" w:rsidRDefault="00CE25F0">
    <w:pPr>
      <w:pStyle w:val="Header"/>
      <w:tabs>
        <w:tab w:val="right" w:pos="13608"/>
      </w:tabs>
      <w:spacing w:before="120"/>
      <w:ind w:right="284"/>
      <w:rPr>
        <w:rFonts w:ascii="Frutiger 55 Roman" w:hAnsi="Frutiger 55 Roman" w:cs="Frutiger 55 Roman"/>
        <w:sz w:val="18"/>
        <w:lang w:val="en-US"/>
      </w:rPr>
    </w:pPr>
    <w:r>
      <w:rPr>
        <w:noProof/>
        <w:lang w:eastAsia="it-IT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23A62068" wp14:editId="3735FB77">
              <wp:simplePos x="0" y="0"/>
              <wp:positionH relativeFrom="column">
                <wp:posOffset>2514600</wp:posOffset>
              </wp:positionH>
              <wp:positionV relativeFrom="paragraph">
                <wp:posOffset>-521335</wp:posOffset>
              </wp:positionV>
              <wp:extent cx="3239135" cy="359410"/>
              <wp:effectExtent l="0" t="254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13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69E6" w:rsidRDefault="008F668A">
                          <w:pPr>
                            <w:jc w:val="center"/>
                          </w:pPr>
                          <w:r>
                            <w:rPr>
                              <w:rFonts w:ascii="Frutiger 45 Light" w:hAnsi="Frutiger 45 Light" w:cs="Frutiger 45 Light"/>
                              <w:sz w:val="20"/>
                            </w:rPr>
                            <w:t>Uso aziendale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8pt;margin-top:-41.05pt;width:255.05pt;height:28.3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" stroked="f">
              <v:textbox inset="0,0,0,0">
                <w:txbxContent>
                  <w:p w:rsidR="005369E6" w:rsidRDefault="008F668A">
                    <w:pPr>
                      <w:jc w:val="center"/>
                    </w:pPr>
                    <w:r>
                      <w:rPr>
                        <w:rFonts w:ascii="Frutiger 45 Light" w:hAnsi="Frutiger 45 Light" w:cs="Frutiger 45 Light"/>
                        <w:sz w:val="20"/>
                      </w:rPr>
                      <w:t>Uso aziendale</w:t>
                    </w:r>
                  </w:p>
                </w:txbxContent>
              </v:textbox>
            </v:shape>
          </w:pict>
        </mc:Fallback>
      </mc:AlternateContent>
    </w:r>
    <w:r w:rsidR="008F668A" w:rsidRPr="002817A1">
      <w:rPr>
        <w:rFonts w:ascii="Frutiger 45 Light" w:hAnsi="Frutiger 45 Light" w:cs="Frutiger 45 Light"/>
        <w:sz w:val="20"/>
        <w:lang w:val="en-US"/>
      </w:rPr>
      <w:t>M</w:t>
    </w:r>
    <w:r w:rsidR="00672BF0" w:rsidRPr="002817A1">
      <w:rPr>
        <w:rFonts w:ascii="Frutiger 45 Light" w:hAnsi="Frutiger 45 Light" w:cs="Frutiger 45 Light"/>
        <w:sz w:val="20"/>
        <w:lang w:val="en-US"/>
      </w:rPr>
      <w:t xml:space="preserve">ilano, </w:t>
    </w:r>
    <w:r w:rsidR="00AF3C18">
      <w:rPr>
        <w:rFonts w:ascii="Frutiger 45 Light" w:hAnsi="Frutiger 45 Light" w:cs="Frutiger 45 Light"/>
        <w:sz w:val="20"/>
        <w:lang w:val="en-US"/>
      </w:rPr>
      <w:t>2</w:t>
    </w:r>
    <w:r w:rsidR="005D6D72">
      <w:rPr>
        <w:rFonts w:ascii="Frutiger 45 Light" w:hAnsi="Frutiger 45 Light" w:cs="Frutiger 45 Light"/>
        <w:sz w:val="20"/>
        <w:lang w:val="en-US"/>
      </w:rPr>
      <w:t>5</w:t>
    </w:r>
    <w:r w:rsidR="008F668A" w:rsidRPr="002817A1">
      <w:rPr>
        <w:rFonts w:ascii="Frutiger 45 Light" w:hAnsi="Frutiger 45 Light" w:cs="Frutiger 45 Light"/>
        <w:sz w:val="20"/>
        <w:lang w:val="en-US"/>
      </w:rPr>
      <w:t xml:space="preserve"> </w:t>
    </w:r>
    <w:proofErr w:type="spellStart"/>
    <w:r w:rsidR="00AF3C18">
      <w:rPr>
        <w:rFonts w:ascii="Frutiger 45 Light" w:hAnsi="Frutiger 45 Light" w:cs="Frutiger 45 Light"/>
        <w:sz w:val="20"/>
        <w:lang w:val="en-US"/>
      </w:rPr>
      <w:t>giugno</w:t>
    </w:r>
    <w:proofErr w:type="spellEnd"/>
    <w:r w:rsidR="008F668A" w:rsidRPr="002817A1">
      <w:rPr>
        <w:rFonts w:ascii="Frutiger 45 Light" w:hAnsi="Frutiger 45 Light" w:cs="Frutiger 45 Light"/>
        <w:sz w:val="20"/>
        <w:lang w:val="en-US"/>
      </w:rPr>
      <w:t xml:space="preserve"> 2015</w:t>
    </w:r>
  </w:p>
  <w:p w:rsidR="005369E6" w:rsidRPr="002817A1" w:rsidRDefault="00672BF0">
    <w:pPr>
      <w:pStyle w:val="Header"/>
      <w:tabs>
        <w:tab w:val="right" w:pos="13608"/>
      </w:tabs>
      <w:spacing w:before="120"/>
      <w:ind w:right="284"/>
      <w:rPr>
        <w:rFonts w:ascii="Frutiger 45 Light" w:hAnsi="Frutiger 45 Light" w:cs="Frutiger 45 Light"/>
        <w:sz w:val="22"/>
        <w:szCs w:val="18"/>
        <w:lang w:val="en-US"/>
      </w:rPr>
    </w:pPr>
    <w:r>
      <w:rPr>
        <w:rFonts w:ascii="Frutiger 55 Roman" w:hAnsi="Frutiger 55 Roman" w:cs="Frutiger 55 Roman"/>
        <w:b/>
        <w:sz w:val="22"/>
        <w:szCs w:val="18"/>
        <w:lang w:val="en-US"/>
      </w:rPr>
      <w:t>Installation Instru</w:t>
    </w:r>
    <w:r w:rsidR="005D6D72">
      <w:rPr>
        <w:rFonts w:ascii="Frutiger 55 Roman" w:hAnsi="Frutiger 55 Roman" w:cs="Frutiger 55 Roman"/>
        <w:b/>
        <w:sz w:val="22"/>
        <w:szCs w:val="18"/>
        <w:lang w:val="en-US"/>
      </w:rPr>
      <w:t>ction MIM MM</w:t>
    </w:r>
  </w:p>
  <w:p w:rsidR="005369E6" w:rsidRPr="002817A1" w:rsidRDefault="00234500">
    <w:pPr>
      <w:pStyle w:val="Header"/>
      <w:rPr>
        <w:rFonts w:ascii="Frutiger 45 Light" w:hAnsi="Frutiger 45 Light" w:cs="Frutiger 45 Light"/>
        <w:szCs w:val="18"/>
        <w:lang w:val="en-US"/>
      </w:rPr>
    </w:pPr>
    <w:r>
      <w:rPr>
        <w:rFonts w:ascii="Frutiger 45 Light" w:hAnsi="Frutiger 45 Light" w:cs="Frutiger 45 Light"/>
        <w:szCs w:val="18"/>
        <w:lang w:val="en-US"/>
      </w:rPr>
      <w:t xml:space="preserve">Rev.  </w:t>
    </w:r>
    <w:r w:rsidR="005D6D72" w:rsidRPr="005D6D72">
      <w:rPr>
        <w:rFonts w:ascii="Frutiger 45 Light" w:hAnsi="Frutiger 45 Light" w:cs="Frutiger 45 Light"/>
        <w:szCs w:val="18"/>
        <w:lang w:val="en-US"/>
      </w:rPr>
      <w:t>2.1.0i</w:t>
    </w:r>
  </w:p>
  <w:p w:rsidR="005369E6" w:rsidRPr="002817A1" w:rsidRDefault="005369E6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</w:p>
  <w:p w:rsidR="005369E6" w:rsidRDefault="008F668A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  <w:r>
      <w:rPr>
        <w:rFonts w:ascii="Frutiger 55 Roman" w:hAnsi="Frutiger 55 Roman" w:cs="Frutiger 55 Roman"/>
        <w:b/>
        <w:lang w:val="en-US"/>
      </w:rPr>
      <w:t xml:space="preserve">MIM </w:t>
    </w:r>
    <w:r w:rsidR="005D6D72">
      <w:rPr>
        <w:rFonts w:ascii="Frutiger 55 Roman" w:hAnsi="Frutiger 55 Roman" w:cs="Frutiger 55 Roman"/>
        <w:b/>
        <w:lang w:val="en-US"/>
      </w:rPr>
      <w:t>MM</w:t>
    </w:r>
  </w:p>
  <w:p w:rsidR="005369E6" w:rsidRDefault="005369E6">
    <w:pPr>
      <w:pStyle w:val="Header"/>
      <w:rPr>
        <w:rFonts w:ascii="Frutiger 45 Light" w:hAnsi="Frutiger 45 Light" w:cs="Frutiger 45 Light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Times New Roman" w:hAnsi="Times New Roman" w:cs="Times New Roman"/>
        <w:sz w:val="24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lowerLetter"/>
      <w:pStyle w:val="List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name w:val="WW8Num16"/>
    <w:lvl w:ilvl="0">
      <w:start w:val="1"/>
      <w:numFmt w:val="bullet"/>
      <w:pStyle w:val="Puntoelenco1"/>
      <w:lvlText w:val="­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color w:val="000080"/>
      </w:rPr>
    </w:lvl>
    <w:lvl w:ilvl="1">
      <w:start w:val="1"/>
      <w:numFmt w:val="bullet"/>
      <w:lvlText w:val=""/>
      <w:lvlJc w:val="left"/>
      <w:pPr>
        <w:tabs>
          <w:tab w:val="num" w:pos="-54"/>
        </w:tabs>
        <w:ind w:left="1363" w:hanging="283"/>
      </w:pPr>
      <w:rPr>
        <w:rFonts w:ascii="Symbol" w:hAnsi="Symbol" w:cs="Symbol" w:hint="default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083" w:hanging="283"/>
      </w:pPr>
      <w:rPr>
        <w:rFonts w:ascii="Times New Roman" w:hAnsi="Times New Roman" w:cs="Times New Roman" w:hint="default"/>
        <w:color w:val="00008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multilevel"/>
    <w:tmpl w:val="00000008"/>
    <w:name w:val="WW8Num21"/>
    <w:lvl w:ilvl="0">
      <w:start w:val="1"/>
      <w:numFmt w:val="bullet"/>
      <w:pStyle w:val="Puntoelenco10"/>
      <w:lvlText w:val=""/>
      <w:lvlJc w:val="left"/>
      <w:pPr>
        <w:tabs>
          <w:tab w:val="num" w:pos="-234"/>
        </w:tabs>
        <w:ind w:left="254" w:hanging="34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46"/>
        </w:tabs>
        <w:ind w:left="8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"/>
        </w:tabs>
        <w:ind w:left="1489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286"/>
        </w:tabs>
        <w:ind w:left="2286" w:hanging="360"/>
      </w:pPr>
    </w:lvl>
    <w:lvl w:ilvl="4">
      <w:start w:val="1"/>
      <w:numFmt w:val="bullet"/>
      <w:lvlText w:val="o"/>
      <w:lvlJc w:val="left"/>
      <w:pPr>
        <w:tabs>
          <w:tab w:val="num" w:pos="3006"/>
        </w:tabs>
        <w:ind w:left="30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sz w:val="24"/>
      </w:rPr>
    </w:lvl>
  </w:abstractNum>
  <w:abstractNum w:abstractNumId="9">
    <w:nsid w:val="0000000A"/>
    <w:multiLevelType w:val="multi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4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4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4"/>
        <w:lang w:val="en-US"/>
      </w:rPr>
    </w:lvl>
  </w:abstractNum>
  <w:abstractNum w:abstractNumId="10">
    <w:nsid w:val="0000000B"/>
    <w:multiLevelType w:val="multilevel"/>
    <w:tmpl w:val="0000000B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2">
    <w:nsid w:val="0000000D"/>
    <w:multiLevelType w:val="multilevel"/>
    <w:tmpl w:val="0000000D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sz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0000000E"/>
    <w:multiLevelType w:val="multilevel"/>
    <w:tmpl w:val="0000000E"/>
    <w:name w:val="WW8Num35"/>
    <w:lvl w:ilvl="0">
      <w:start w:val="1"/>
      <w:numFmt w:val="bullet"/>
      <w:pStyle w:val="Puntoelenco31"/>
      <w:lvlText w:val="•"/>
      <w:lvlJc w:val="left"/>
      <w:pPr>
        <w:tabs>
          <w:tab w:val="num" w:pos="926"/>
        </w:tabs>
        <w:ind w:left="849" w:hanging="283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-1572"/>
        </w:tabs>
        <w:ind w:left="129" w:hanging="283"/>
      </w:pPr>
      <w:rPr>
        <w:rFonts w:ascii="Symbol" w:hAnsi="Symbol" w:cs="Symbol" w:hint="default"/>
        <w:b w:val="0"/>
        <w:i w:val="0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cs="Wingdings" w:hint="default"/>
      </w:rPr>
    </w:lvl>
  </w:abstractNum>
  <w:abstractNum w:abstractNumId="14">
    <w:nsid w:val="233C715D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Times New Roman" w:hAnsi="Times New Roman" w:cs="Times New Roman"/>
        <w:sz w:val="24"/>
      </w:rPr>
    </w:lvl>
  </w:abstractNum>
  <w:abstractNum w:abstractNumId="15">
    <w:nsid w:val="6C5B1F78"/>
    <w:multiLevelType w:val="hybridMultilevel"/>
    <w:tmpl w:val="DAC8B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F0"/>
    <w:rsid w:val="000023D1"/>
    <w:rsid w:val="000B7DBD"/>
    <w:rsid w:val="000F385A"/>
    <w:rsid w:val="00136F84"/>
    <w:rsid w:val="00234500"/>
    <w:rsid w:val="00251DD1"/>
    <w:rsid w:val="00271BEE"/>
    <w:rsid w:val="002817A1"/>
    <w:rsid w:val="0038713C"/>
    <w:rsid w:val="004671C0"/>
    <w:rsid w:val="00484DD0"/>
    <w:rsid w:val="004872AA"/>
    <w:rsid w:val="005127CF"/>
    <w:rsid w:val="005369E6"/>
    <w:rsid w:val="0054593A"/>
    <w:rsid w:val="005D6D72"/>
    <w:rsid w:val="00636B09"/>
    <w:rsid w:val="00671E10"/>
    <w:rsid w:val="00672BF0"/>
    <w:rsid w:val="006C4118"/>
    <w:rsid w:val="006E47B1"/>
    <w:rsid w:val="00773BAA"/>
    <w:rsid w:val="00830F22"/>
    <w:rsid w:val="0084000A"/>
    <w:rsid w:val="008423C9"/>
    <w:rsid w:val="00855F18"/>
    <w:rsid w:val="00880917"/>
    <w:rsid w:val="00891A5D"/>
    <w:rsid w:val="008F668A"/>
    <w:rsid w:val="00A11624"/>
    <w:rsid w:val="00A84434"/>
    <w:rsid w:val="00AF1563"/>
    <w:rsid w:val="00AF3C18"/>
    <w:rsid w:val="00B67FBA"/>
    <w:rsid w:val="00C13303"/>
    <w:rsid w:val="00C3754E"/>
    <w:rsid w:val="00CE25F0"/>
    <w:rsid w:val="00DF5595"/>
    <w:rsid w:val="00E7183D"/>
    <w:rsid w:val="00ED2358"/>
    <w:rsid w:val="00F37A50"/>
    <w:rsid w:val="00F61EF3"/>
    <w:rsid w:val="00F718EC"/>
    <w:rsid w:val="00F77F36"/>
    <w:rsid w:val="00F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autoSpaceDE w:val="0"/>
      <w:spacing w:before="600"/>
      <w:outlineLvl w:val="0"/>
    </w:pPr>
    <w:rPr>
      <w:rFonts w:ascii="Frutiger 55 Roman" w:hAnsi="Frutiger 55 Roman" w:cs="Frutiger 55 Roman"/>
      <w:b/>
      <w:iCs/>
      <w:caps/>
      <w:color w:val="000000"/>
      <w:sz w:val="22"/>
      <w:szCs w:val="22"/>
    </w:rPr>
  </w:style>
  <w:style w:type="paragraph" w:styleId="Heading2">
    <w:name w:val="heading 2"/>
    <w:basedOn w:val="Normal"/>
    <w:next w:val="BodyText"/>
    <w:qFormat/>
    <w:pPr>
      <w:widowControl w:val="0"/>
      <w:numPr>
        <w:ilvl w:val="1"/>
        <w:numId w:val="1"/>
      </w:numPr>
      <w:tabs>
        <w:tab w:val="left" w:pos="1134"/>
      </w:tabs>
      <w:autoSpaceDE w:val="0"/>
      <w:spacing w:before="480"/>
      <w:jc w:val="both"/>
      <w:outlineLvl w:val="1"/>
    </w:pPr>
    <w:rPr>
      <w:rFonts w:ascii="Frutiger 45 Light" w:hAnsi="Frutiger 45 Light" w:cs="Frutiger 45 Light"/>
      <w:b/>
      <w:iCs/>
      <w:smallCaps/>
      <w:color w:val="000000"/>
      <w:sz w:val="22"/>
      <w:szCs w:val="22"/>
    </w:rPr>
  </w:style>
  <w:style w:type="paragraph" w:styleId="Heading3">
    <w:name w:val="heading 3"/>
    <w:basedOn w:val="Normal"/>
    <w:next w:val="BodyText"/>
    <w:qFormat/>
    <w:pPr>
      <w:widowControl w:val="0"/>
      <w:numPr>
        <w:ilvl w:val="2"/>
        <w:numId w:val="1"/>
      </w:numPr>
      <w:spacing w:before="240"/>
      <w:jc w:val="both"/>
      <w:outlineLvl w:val="2"/>
    </w:pPr>
    <w:rPr>
      <w:rFonts w:ascii="Frutiger 45 Light" w:hAnsi="Frutiger 45 Light" w:cs="Frutiger 45 Light"/>
      <w:b/>
      <w:sz w:val="22"/>
      <w:szCs w:val="22"/>
    </w:rPr>
  </w:style>
  <w:style w:type="paragraph" w:styleId="Heading4">
    <w:name w:val="heading 4"/>
    <w:basedOn w:val="Normal"/>
    <w:next w:val="BodyText"/>
    <w:qFormat/>
    <w:pPr>
      <w:widowControl w:val="0"/>
      <w:numPr>
        <w:ilvl w:val="3"/>
        <w:numId w:val="1"/>
      </w:numPr>
      <w:autoSpaceDE w:val="0"/>
      <w:spacing w:before="240"/>
      <w:outlineLvl w:val="3"/>
    </w:pPr>
    <w:rPr>
      <w:rFonts w:ascii="Frutiger 45 Light" w:hAnsi="Frutiger 45 Light" w:cs="Frutiger 45 Light"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hAnsi="Times New Roman" w:cs="Times New Roman"/>
      <w:sz w:val="24"/>
    </w:rPr>
  </w:style>
  <w:style w:type="character" w:customStyle="1" w:styleId="WW8Num8z1">
    <w:name w:val="WW8Num8z1"/>
    <w:rPr>
      <w:rFonts w:ascii="Times New Roman" w:hAnsi="Times New Roman" w:cs="Times New Roman"/>
      <w:sz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color w:val="00008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1z3">
    <w:name w:val="WW8Num21z3"/>
  </w:style>
  <w:style w:type="character" w:customStyle="1" w:styleId="WW8Num21z5">
    <w:name w:val="WW8Num21z5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Arial" w:eastAsia="Times New Roman" w:hAnsi="Arial" w:cs="Aria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  <w:sz w:val="24"/>
      <w:lang w:val="en-US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hAnsi="Times New Roman" w:cs="Times New Roman"/>
      <w:sz w:val="24"/>
    </w:rPr>
  </w:style>
  <w:style w:type="character" w:customStyle="1" w:styleId="WW8Num29z1">
    <w:name w:val="WW8Num29z1"/>
    <w:rPr>
      <w:rFonts w:ascii="Times New Roman" w:hAnsi="Times New Roman" w:cs="Times New Roman"/>
      <w:sz w:val="24"/>
      <w:lang w:val="en-US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Times New Roman" w:hAnsi="Times New Roman" w:cs="Times New Roman"/>
      <w:sz w:val="24"/>
    </w:rPr>
  </w:style>
  <w:style w:type="character" w:customStyle="1" w:styleId="WW8Num33z1">
    <w:name w:val="WW8Num33z1"/>
    <w:rPr>
      <w:rFonts w:ascii="Times New Roman" w:hAnsi="Times New Roman" w:cs="Times New Roman"/>
      <w:sz w:val="24"/>
      <w:lang w:val="en-U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Times New Roman" w:hAnsi="Times New Roman" w:cs="Times New Roman" w:hint="default"/>
      <w:b w:val="0"/>
      <w:i w:val="0"/>
      <w:color w:val="auto"/>
      <w:sz w:val="24"/>
      <w:szCs w:val="24"/>
    </w:rPr>
  </w:style>
  <w:style w:type="character" w:customStyle="1" w:styleId="WW8Num35z1">
    <w:name w:val="WW8Num35z1"/>
    <w:rPr>
      <w:rFonts w:ascii="Symbol" w:hAnsi="Symbol" w:cs="Symbol" w:hint="default"/>
      <w:b w:val="0"/>
      <w:i w:val="0"/>
      <w:color w:val="auto"/>
      <w:sz w:val="24"/>
      <w:szCs w:val="24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BodyTextChar">
    <w:name w:val="Body Text Char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Hyperlink">
    <w:name w:val="Hyperlink"/>
    <w:uiPriority w:val="99"/>
    <w:rPr>
      <w:rFonts w:ascii="Frutiger 45 Light" w:hAnsi="Frutiger 45 Light" w:cs="Frutiger 45 Light"/>
      <w:color w:val="auto"/>
      <w:sz w:val="18"/>
      <w:szCs w:val="18"/>
      <w:u w:val="non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Puntoelenco1Carattere">
    <w:name w:val="Punto elenco 1 Carattere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180"/>
      <w:jc w:val="both"/>
    </w:pPr>
    <w:rPr>
      <w:rFonts w:ascii="Frutiger 45 Light" w:hAnsi="Frutiger 45 Light" w:cs="Frutiger 45 Light"/>
      <w:sz w:val="22"/>
    </w:rPr>
  </w:style>
  <w:style w:type="paragraph" w:styleId="List">
    <w:name w:val="List"/>
    <w:basedOn w:val="Normal"/>
    <w:pPr>
      <w:numPr>
        <w:numId w:val="4"/>
      </w:numPr>
      <w:spacing w:before="60"/>
      <w:ind w:left="360" w:firstLine="0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Normal"/>
    <w:next w:val="Normal"/>
    <w:uiPriority w:val="39"/>
    <w:pPr>
      <w:spacing w:before="80"/>
      <w:ind w:left="284" w:hanging="284"/>
    </w:pPr>
    <w:rPr>
      <w:rFonts w:ascii="Frutiger 55 Roman" w:hAnsi="Frutiger 55 Roman" w:cs="Frutiger 55 Roman"/>
      <w:b/>
      <w:caps/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40"/>
      <w:ind w:left="1080" w:right="74" w:hanging="723"/>
      <w:jc w:val="both"/>
    </w:pPr>
    <w:rPr>
      <w:rFonts w:ascii="Frutiger 45 Light" w:hAnsi="Frutiger 45 Light" w:cs="Frutiger 45 Light"/>
      <w:smallCaps/>
      <w:sz w:val="20"/>
      <w:szCs w:val="20"/>
    </w:rPr>
  </w:style>
  <w:style w:type="paragraph" w:customStyle="1" w:styleId="Puntoelenco1">
    <w:name w:val="Punto elenco 1"/>
    <w:basedOn w:val="Normal"/>
    <w:pPr>
      <w:numPr>
        <w:numId w:val="6"/>
      </w:numPr>
      <w:spacing w:before="60"/>
      <w:ind w:left="284" w:hanging="284"/>
      <w:jc w:val="both"/>
    </w:pPr>
    <w:rPr>
      <w:rFonts w:ascii="Frutiger 45 Light" w:hAnsi="Frutiger 45 Light" w:cs="Frutiger 45 Light"/>
      <w:sz w:val="22"/>
    </w:rPr>
  </w:style>
  <w:style w:type="paragraph" w:customStyle="1" w:styleId="Puntoelenco31">
    <w:name w:val="Punto elenco 31"/>
    <w:basedOn w:val="Normal"/>
    <w:pPr>
      <w:numPr>
        <w:numId w:val="14"/>
      </w:numPr>
      <w:spacing w:before="60"/>
      <w:jc w:val="both"/>
    </w:pPr>
    <w:rPr>
      <w:rFonts w:ascii="Frutiger 45 Light" w:hAnsi="Frutiger 45 Light" w:cs="Frutiger 45 Light"/>
      <w:sz w:val="22"/>
      <w:szCs w:val="20"/>
    </w:rPr>
  </w:style>
  <w:style w:type="paragraph" w:customStyle="1" w:styleId="Puntoelenco41">
    <w:name w:val="Punto elenco 41"/>
    <w:basedOn w:val="Normal"/>
    <w:pPr>
      <w:spacing w:before="180"/>
      <w:ind w:left="3238" w:hanging="3238"/>
      <w:jc w:val="both"/>
    </w:pPr>
    <w:rPr>
      <w:rFonts w:ascii="Frutiger 45 Light" w:hAnsi="Frutiger 45 Light" w:cs="Frutiger 45 Light"/>
      <w:sz w:val="22"/>
      <w:szCs w:val="22"/>
    </w:rPr>
  </w:style>
  <w:style w:type="paragraph" w:styleId="FootnoteText">
    <w:name w:val="footnote text"/>
    <w:basedOn w:val="Normal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paragraph" w:customStyle="1" w:styleId="Puntoelenco21">
    <w:name w:val="Punto elenco 21"/>
    <w:basedOn w:val="Normal"/>
    <w:pPr>
      <w:tabs>
        <w:tab w:val="num" w:pos="926"/>
      </w:tabs>
      <w:ind w:left="3600"/>
    </w:pPr>
    <w:rPr>
      <w:rFonts w:ascii="Frutiger 45 Light" w:hAnsi="Frutiger 45 Light" w:cs="Frutiger 45 Light"/>
      <w:sz w:val="22"/>
      <w:szCs w:val="22"/>
    </w:rPr>
  </w:style>
  <w:style w:type="paragraph" w:customStyle="1" w:styleId="Pidipagina1">
    <w:name w:val="Piè di pagina 1"/>
    <w:basedOn w:val="Footer"/>
    <w:pPr>
      <w:spacing w:before="20"/>
    </w:pPr>
    <w:rPr>
      <w:rFonts w:ascii="Arial" w:hAnsi="Arial" w:cs="Arial"/>
      <w:sz w:val="16"/>
      <w:szCs w:val="20"/>
    </w:rPr>
  </w:style>
  <w:style w:type="paragraph" w:customStyle="1" w:styleId="Testofumetto1">
    <w:name w:val="Testo fumetto1"/>
    <w:basedOn w:val="Normal"/>
    <w:rPr>
      <w:rFonts w:ascii="Tahoma" w:hAnsi="Tahoma" w:cs="Tahoma"/>
      <w:sz w:val="16"/>
      <w:szCs w:val="16"/>
    </w:rPr>
  </w:style>
  <w:style w:type="paragraph" w:customStyle="1" w:styleId="Puntoelenco10">
    <w:name w:val="Punto elenco1"/>
    <w:basedOn w:val="Normal"/>
    <w:pPr>
      <w:widowControl w:val="0"/>
      <w:numPr>
        <w:numId w:val="8"/>
      </w:numPr>
      <w:spacing w:before="60"/>
      <w:ind w:left="1140" w:hanging="284"/>
      <w:jc w:val="both"/>
    </w:pPr>
  </w:style>
  <w:style w:type="paragraph" w:customStyle="1" w:styleId="puntoelenco11">
    <w:name w:val="puntoelenco1"/>
    <w:basedOn w:val="Normal"/>
    <w:pPr>
      <w:spacing w:before="60"/>
      <w:ind w:left="284" w:hanging="284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CM2">
    <w:name w:val="CM2"/>
    <w:basedOn w:val="Normal"/>
    <w:next w:val="Normal"/>
    <w:pPr>
      <w:widowControl w:val="0"/>
      <w:autoSpaceDE w:val="0"/>
      <w:spacing w:after="68"/>
    </w:pPr>
    <w:rPr>
      <w:rFonts w:ascii="INAREA Sans Bold" w:hAnsi="INAREA Sans Bold" w:cs="INAREA Sans Bold"/>
    </w:rPr>
  </w:style>
  <w:style w:type="paragraph" w:customStyle="1" w:styleId="CM3">
    <w:name w:val="CM3"/>
    <w:basedOn w:val="Normal"/>
    <w:next w:val="Normal"/>
    <w:pPr>
      <w:widowControl w:val="0"/>
      <w:autoSpaceDE w:val="0"/>
      <w:spacing w:after="263"/>
    </w:pPr>
    <w:rPr>
      <w:rFonts w:ascii="INAREA Sans Bold" w:hAnsi="INAREA Sans Bold" w:cs="INAREA Sans Bold"/>
    </w:rPr>
  </w:style>
  <w:style w:type="paragraph" w:customStyle="1" w:styleId="Paragrafoelenco1">
    <w:name w:val="Paragrafo elenco1"/>
    <w:basedOn w:val="Normal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Rientronormale1">
    <w:name w:val="Rientro normale1"/>
    <w:basedOn w:val="Normal"/>
    <w:pPr>
      <w:keepNext/>
      <w:spacing w:after="120"/>
      <w:ind w:firstLine="680"/>
      <w:jc w:val="both"/>
    </w:pPr>
    <w:rPr>
      <w:szCs w:val="20"/>
    </w:rPr>
  </w:style>
  <w:style w:type="paragraph" w:customStyle="1" w:styleId="Titolosommario1">
    <w:name w:val="Titolo sommario1"/>
    <w:basedOn w:val="Heading1"/>
    <w:next w:val="Normal"/>
    <w:pPr>
      <w:keepNext/>
      <w:keepLines/>
      <w:widowControl/>
      <w:numPr>
        <w:numId w:val="0"/>
      </w:numPr>
      <w:autoSpaceDE/>
      <w:spacing w:before="480" w:line="276" w:lineRule="auto"/>
    </w:pPr>
    <w:rPr>
      <w:rFonts w:ascii="Cambria" w:eastAsia="MS Gothic" w:hAnsi="Cambria" w:cs="Times New Roman"/>
      <w:bCs/>
      <w:iCs w:val="0"/>
      <w: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72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F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autoSpaceDE w:val="0"/>
      <w:spacing w:before="600"/>
      <w:outlineLvl w:val="0"/>
    </w:pPr>
    <w:rPr>
      <w:rFonts w:ascii="Frutiger 55 Roman" w:hAnsi="Frutiger 55 Roman" w:cs="Frutiger 55 Roman"/>
      <w:b/>
      <w:iCs/>
      <w:caps/>
      <w:color w:val="000000"/>
      <w:sz w:val="22"/>
      <w:szCs w:val="22"/>
    </w:rPr>
  </w:style>
  <w:style w:type="paragraph" w:styleId="Heading2">
    <w:name w:val="heading 2"/>
    <w:basedOn w:val="Normal"/>
    <w:next w:val="BodyText"/>
    <w:qFormat/>
    <w:pPr>
      <w:widowControl w:val="0"/>
      <w:numPr>
        <w:ilvl w:val="1"/>
        <w:numId w:val="1"/>
      </w:numPr>
      <w:tabs>
        <w:tab w:val="left" w:pos="1134"/>
      </w:tabs>
      <w:autoSpaceDE w:val="0"/>
      <w:spacing w:before="480"/>
      <w:jc w:val="both"/>
      <w:outlineLvl w:val="1"/>
    </w:pPr>
    <w:rPr>
      <w:rFonts w:ascii="Frutiger 45 Light" w:hAnsi="Frutiger 45 Light" w:cs="Frutiger 45 Light"/>
      <w:b/>
      <w:iCs/>
      <w:smallCaps/>
      <w:color w:val="000000"/>
      <w:sz w:val="22"/>
      <w:szCs w:val="22"/>
    </w:rPr>
  </w:style>
  <w:style w:type="paragraph" w:styleId="Heading3">
    <w:name w:val="heading 3"/>
    <w:basedOn w:val="Normal"/>
    <w:next w:val="BodyText"/>
    <w:qFormat/>
    <w:pPr>
      <w:widowControl w:val="0"/>
      <w:numPr>
        <w:ilvl w:val="2"/>
        <w:numId w:val="1"/>
      </w:numPr>
      <w:spacing w:before="240"/>
      <w:jc w:val="both"/>
      <w:outlineLvl w:val="2"/>
    </w:pPr>
    <w:rPr>
      <w:rFonts w:ascii="Frutiger 45 Light" w:hAnsi="Frutiger 45 Light" w:cs="Frutiger 45 Light"/>
      <w:b/>
      <w:sz w:val="22"/>
      <w:szCs w:val="22"/>
    </w:rPr>
  </w:style>
  <w:style w:type="paragraph" w:styleId="Heading4">
    <w:name w:val="heading 4"/>
    <w:basedOn w:val="Normal"/>
    <w:next w:val="BodyText"/>
    <w:qFormat/>
    <w:pPr>
      <w:widowControl w:val="0"/>
      <w:numPr>
        <w:ilvl w:val="3"/>
        <w:numId w:val="1"/>
      </w:numPr>
      <w:autoSpaceDE w:val="0"/>
      <w:spacing w:before="240"/>
      <w:outlineLvl w:val="3"/>
    </w:pPr>
    <w:rPr>
      <w:rFonts w:ascii="Frutiger 45 Light" w:hAnsi="Frutiger 45 Light" w:cs="Frutiger 45 Light"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4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Times New Roman" w:hAnsi="Times New Roman" w:cs="Times New Roman" w:hint="default"/>
    </w:rPr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Times New Roman" w:hAnsi="Times New Roman" w:cs="Times New Roman"/>
      <w:sz w:val="24"/>
    </w:rPr>
  </w:style>
  <w:style w:type="character" w:customStyle="1" w:styleId="WW8Num8z1">
    <w:name w:val="WW8Num8z1"/>
    <w:rPr>
      <w:rFonts w:ascii="Times New Roman" w:hAnsi="Times New Roman" w:cs="Times New Roman"/>
      <w:sz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color w:val="00008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2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Symbol" w:hAnsi="Symbol" w:cs="Symbol" w:hint="default"/>
    </w:rPr>
  </w:style>
  <w:style w:type="character" w:customStyle="1" w:styleId="WW8Num21z3">
    <w:name w:val="WW8Num21z3"/>
  </w:style>
  <w:style w:type="character" w:customStyle="1" w:styleId="WW8Num21z5">
    <w:name w:val="WW8Num21z5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  <w:sz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Arial" w:eastAsia="Times New Roman" w:hAnsi="Arial" w:cs="Aria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  <w:sz w:val="24"/>
      <w:lang w:val="en-US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hAnsi="Times New Roman" w:cs="Times New Roman"/>
      <w:sz w:val="24"/>
    </w:rPr>
  </w:style>
  <w:style w:type="character" w:customStyle="1" w:styleId="WW8Num29z1">
    <w:name w:val="WW8Num29z1"/>
    <w:rPr>
      <w:rFonts w:ascii="Times New Roman" w:hAnsi="Times New Roman" w:cs="Times New Roman"/>
      <w:sz w:val="24"/>
      <w:lang w:val="en-US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Times New Roman" w:hAnsi="Times New Roman" w:cs="Times New Roman"/>
      <w:sz w:val="24"/>
    </w:rPr>
  </w:style>
  <w:style w:type="character" w:customStyle="1" w:styleId="WW8Num33z1">
    <w:name w:val="WW8Num33z1"/>
    <w:rPr>
      <w:rFonts w:ascii="Times New Roman" w:hAnsi="Times New Roman" w:cs="Times New Roman"/>
      <w:sz w:val="24"/>
      <w:lang w:val="en-U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Times New Roman" w:hAnsi="Times New Roman" w:cs="Times New Roman" w:hint="default"/>
      <w:b w:val="0"/>
      <w:i w:val="0"/>
      <w:color w:val="auto"/>
      <w:sz w:val="24"/>
      <w:szCs w:val="24"/>
    </w:rPr>
  </w:style>
  <w:style w:type="character" w:customStyle="1" w:styleId="WW8Num35z1">
    <w:name w:val="WW8Num35z1"/>
    <w:rPr>
      <w:rFonts w:ascii="Symbol" w:hAnsi="Symbol" w:cs="Symbol" w:hint="default"/>
      <w:b w:val="0"/>
      <w:i w:val="0"/>
      <w:color w:val="auto"/>
      <w:sz w:val="24"/>
      <w:szCs w:val="24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BodyTextChar">
    <w:name w:val="Body Text Char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Hyperlink">
    <w:name w:val="Hyperlink"/>
    <w:uiPriority w:val="99"/>
    <w:rPr>
      <w:rFonts w:ascii="Frutiger 45 Light" w:hAnsi="Frutiger 45 Light" w:cs="Frutiger 45 Light"/>
      <w:color w:val="auto"/>
      <w:sz w:val="18"/>
      <w:szCs w:val="18"/>
      <w:u w:val="non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Puntoelenco1Carattere">
    <w:name w:val="Punto elenco 1 Carattere"/>
    <w:rPr>
      <w:rFonts w:ascii="Frutiger 45 Light" w:hAnsi="Frutiger 45 Light" w:cs="Frutiger 45 Light"/>
      <w:sz w:val="22"/>
      <w:szCs w:val="24"/>
      <w:lang w:val="it-IT" w:eastAsia="ar-SA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180"/>
      <w:jc w:val="both"/>
    </w:pPr>
    <w:rPr>
      <w:rFonts w:ascii="Frutiger 45 Light" w:hAnsi="Frutiger 45 Light" w:cs="Frutiger 45 Light"/>
      <w:sz w:val="22"/>
    </w:rPr>
  </w:style>
  <w:style w:type="paragraph" w:styleId="List">
    <w:name w:val="List"/>
    <w:basedOn w:val="Normal"/>
    <w:pPr>
      <w:numPr>
        <w:numId w:val="4"/>
      </w:numPr>
      <w:spacing w:before="60"/>
      <w:ind w:left="360" w:firstLine="0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Normal"/>
    <w:next w:val="Normal"/>
    <w:uiPriority w:val="39"/>
    <w:pPr>
      <w:spacing w:before="80"/>
      <w:ind w:left="284" w:hanging="284"/>
    </w:pPr>
    <w:rPr>
      <w:rFonts w:ascii="Frutiger 55 Roman" w:hAnsi="Frutiger 55 Roman" w:cs="Frutiger 55 Roman"/>
      <w:b/>
      <w:caps/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40"/>
      <w:ind w:left="1080" w:right="74" w:hanging="723"/>
      <w:jc w:val="both"/>
    </w:pPr>
    <w:rPr>
      <w:rFonts w:ascii="Frutiger 45 Light" w:hAnsi="Frutiger 45 Light" w:cs="Frutiger 45 Light"/>
      <w:smallCaps/>
      <w:sz w:val="20"/>
      <w:szCs w:val="20"/>
    </w:rPr>
  </w:style>
  <w:style w:type="paragraph" w:customStyle="1" w:styleId="Puntoelenco1">
    <w:name w:val="Punto elenco 1"/>
    <w:basedOn w:val="Normal"/>
    <w:pPr>
      <w:numPr>
        <w:numId w:val="6"/>
      </w:numPr>
      <w:spacing w:before="60"/>
      <w:ind w:left="284" w:hanging="284"/>
      <w:jc w:val="both"/>
    </w:pPr>
    <w:rPr>
      <w:rFonts w:ascii="Frutiger 45 Light" w:hAnsi="Frutiger 45 Light" w:cs="Frutiger 45 Light"/>
      <w:sz w:val="22"/>
    </w:rPr>
  </w:style>
  <w:style w:type="paragraph" w:customStyle="1" w:styleId="Puntoelenco31">
    <w:name w:val="Punto elenco 31"/>
    <w:basedOn w:val="Normal"/>
    <w:pPr>
      <w:numPr>
        <w:numId w:val="14"/>
      </w:numPr>
      <w:spacing w:before="60"/>
      <w:jc w:val="both"/>
    </w:pPr>
    <w:rPr>
      <w:rFonts w:ascii="Frutiger 45 Light" w:hAnsi="Frutiger 45 Light" w:cs="Frutiger 45 Light"/>
      <w:sz w:val="22"/>
      <w:szCs w:val="20"/>
    </w:rPr>
  </w:style>
  <w:style w:type="paragraph" w:customStyle="1" w:styleId="Puntoelenco41">
    <w:name w:val="Punto elenco 41"/>
    <w:basedOn w:val="Normal"/>
    <w:pPr>
      <w:spacing w:before="180"/>
      <w:ind w:left="3238" w:hanging="3238"/>
      <w:jc w:val="both"/>
    </w:pPr>
    <w:rPr>
      <w:rFonts w:ascii="Frutiger 45 Light" w:hAnsi="Frutiger 45 Light" w:cs="Frutiger 45 Light"/>
      <w:sz w:val="22"/>
      <w:szCs w:val="22"/>
    </w:rPr>
  </w:style>
  <w:style w:type="paragraph" w:styleId="FootnoteText">
    <w:name w:val="footnote text"/>
    <w:basedOn w:val="Normal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paragraph" w:customStyle="1" w:styleId="Puntoelenco21">
    <w:name w:val="Punto elenco 21"/>
    <w:basedOn w:val="Normal"/>
    <w:pPr>
      <w:tabs>
        <w:tab w:val="num" w:pos="926"/>
      </w:tabs>
      <w:ind w:left="3600"/>
    </w:pPr>
    <w:rPr>
      <w:rFonts w:ascii="Frutiger 45 Light" w:hAnsi="Frutiger 45 Light" w:cs="Frutiger 45 Light"/>
      <w:sz w:val="22"/>
      <w:szCs w:val="22"/>
    </w:rPr>
  </w:style>
  <w:style w:type="paragraph" w:customStyle="1" w:styleId="Pidipagina1">
    <w:name w:val="Piè di pagina 1"/>
    <w:basedOn w:val="Footer"/>
    <w:pPr>
      <w:spacing w:before="20"/>
    </w:pPr>
    <w:rPr>
      <w:rFonts w:ascii="Arial" w:hAnsi="Arial" w:cs="Arial"/>
      <w:sz w:val="16"/>
      <w:szCs w:val="20"/>
    </w:rPr>
  </w:style>
  <w:style w:type="paragraph" w:customStyle="1" w:styleId="Testofumetto1">
    <w:name w:val="Testo fumetto1"/>
    <w:basedOn w:val="Normal"/>
    <w:rPr>
      <w:rFonts w:ascii="Tahoma" w:hAnsi="Tahoma" w:cs="Tahoma"/>
      <w:sz w:val="16"/>
      <w:szCs w:val="16"/>
    </w:rPr>
  </w:style>
  <w:style w:type="paragraph" w:customStyle="1" w:styleId="Puntoelenco10">
    <w:name w:val="Punto elenco1"/>
    <w:basedOn w:val="Normal"/>
    <w:pPr>
      <w:widowControl w:val="0"/>
      <w:numPr>
        <w:numId w:val="8"/>
      </w:numPr>
      <w:spacing w:before="60"/>
      <w:ind w:left="1140" w:hanging="284"/>
      <w:jc w:val="both"/>
    </w:pPr>
  </w:style>
  <w:style w:type="paragraph" w:customStyle="1" w:styleId="puntoelenco11">
    <w:name w:val="puntoelenco1"/>
    <w:basedOn w:val="Normal"/>
    <w:pPr>
      <w:spacing w:before="60"/>
      <w:ind w:left="284" w:hanging="284"/>
      <w:jc w:val="both"/>
    </w:pPr>
    <w:rPr>
      <w:rFonts w:ascii="Frutiger 45 Light" w:hAnsi="Frutiger 45 Light" w:cs="Frutiger 45 Light"/>
      <w:sz w:val="22"/>
      <w:szCs w:val="22"/>
    </w:rPr>
  </w:style>
  <w:style w:type="paragraph" w:customStyle="1" w:styleId="CM2">
    <w:name w:val="CM2"/>
    <w:basedOn w:val="Normal"/>
    <w:next w:val="Normal"/>
    <w:pPr>
      <w:widowControl w:val="0"/>
      <w:autoSpaceDE w:val="0"/>
      <w:spacing w:after="68"/>
    </w:pPr>
    <w:rPr>
      <w:rFonts w:ascii="INAREA Sans Bold" w:hAnsi="INAREA Sans Bold" w:cs="INAREA Sans Bold"/>
    </w:rPr>
  </w:style>
  <w:style w:type="paragraph" w:customStyle="1" w:styleId="CM3">
    <w:name w:val="CM3"/>
    <w:basedOn w:val="Normal"/>
    <w:next w:val="Normal"/>
    <w:pPr>
      <w:widowControl w:val="0"/>
      <w:autoSpaceDE w:val="0"/>
      <w:spacing w:after="263"/>
    </w:pPr>
    <w:rPr>
      <w:rFonts w:ascii="INAREA Sans Bold" w:hAnsi="INAREA Sans Bold" w:cs="INAREA Sans Bold"/>
    </w:rPr>
  </w:style>
  <w:style w:type="paragraph" w:customStyle="1" w:styleId="Paragrafoelenco1">
    <w:name w:val="Paragrafo elenco1"/>
    <w:basedOn w:val="Normal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Rientronormale1">
    <w:name w:val="Rientro normale1"/>
    <w:basedOn w:val="Normal"/>
    <w:pPr>
      <w:keepNext/>
      <w:spacing w:after="120"/>
      <w:ind w:firstLine="680"/>
      <w:jc w:val="both"/>
    </w:pPr>
    <w:rPr>
      <w:szCs w:val="20"/>
    </w:rPr>
  </w:style>
  <w:style w:type="paragraph" w:customStyle="1" w:styleId="Titolosommario1">
    <w:name w:val="Titolo sommario1"/>
    <w:basedOn w:val="Heading1"/>
    <w:next w:val="Normal"/>
    <w:pPr>
      <w:keepNext/>
      <w:keepLines/>
      <w:widowControl/>
      <w:numPr>
        <w:numId w:val="0"/>
      </w:numPr>
      <w:autoSpaceDE/>
      <w:spacing w:before="480" w:line="276" w:lineRule="auto"/>
    </w:pPr>
    <w:rPr>
      <w:rFonts w:ascii="Cambria" w:eastAsia="MS Gothic" w:hAnsi="Cambria" w:cs="Times New Roman"/>
      <w:bCs/>
      <w:iCs w:val="0"/>
      <w: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72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F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257683\Local%20Settings\Temporary%20Internet%20Files\Content.Outlook\C4M1P34R\Allegato%20I%20-%20Analisi%20Requisiti%20Ut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77382-52D6-4542-B2D3-C3583308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Allegato I - Analisi Requisiti Utente</Template>
  <TotalTime>37</TotalTime>
  <Pages>6</Pages>
  <Words>1249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Procedura Operativa</vt:lpstr>
      <vt:lpstr>Procedura Operativa</vt:lpstr>
    </vt:vector>
  </TitlesOfParts>
  <Company>Ericsson</Company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 Operativa</dc:title>
  <dc:subject>PO 07 Rev 0 Attivazione disattivazione</dc:subject>
  <dc:creator>a257683</dc:creator>
  <cp:lastModifiedBy>MASSIMILIANO ZAMBETTA</cp:lastModifiedBy>
  <cp:revision>8</cp:revision>
  <cp:lastPrinted>2009-11-16T06:32:00Z</cp:lastPrinted>
  <dcterms:created xsi:type="dcterms:W3CDTF">2015-06-24T11:23:00Z</dcterms:created>
  <dcterms:modified xsi:type="dcterms:W3CDTF">2015-06-25T09:17:00Z</dcterms:modified>
</cp:coreProperties>
</file>